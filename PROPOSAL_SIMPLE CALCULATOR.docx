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6C30A" w14:textId="7A60E0D7" w:rsidR="006A3473" w:rsidRPr="00FF7289" w:rsidRDefault="006A3473" w:rsidP="006A3473">
      <w:pPr>
        <w:rPr>
          <w:b/>
          <w:bCs/>
          <w:sz w:val="24"/>
          <w:szCs w:val="24"/>
          <w:lang w:eastAsia="en-PH"/>
        </w:rPr>
      </w:pPr>
      <w:r w:rsidRPr="00FF7289">
        <w:rPr>
          <w:b/>
          <w:bCs/>
          <w:sz w:val="24"/>
          <w:szCs w:val="24"/>
          <w:lang w:eastAsia="en-PH"/>
        </w:rPr>
        <w:t xml:space="preserve">                                                                              Title Page</w:t>
      </w:r>
    </w:p>
    <w:p w14:paraId="44BF8F8F" w14:textId="2E469030" w:rsidR="006A3473" w:rsidRPr="00FF7289" w:rsidRDefault="006A3473" w:rsidP="006A3473">
      <w:pPr>
        <w:pStyle w:val="ListParagraph"/>
        <w:rPr>
          <w:sz w:val="24"/>
          <w:szCs w:val="24"/>
          <w:lang w:eastAsia="en-PH"/>
        </w:rPr>
      </w:pPr>
      <w:r w:rsidRPr="00FF7289">
        <w:rPr>
          <w:sz w:val="24"/>
          <w:szCs w:val="24"/>
          <w:lang w:eastAsia="en-PH"/>
        </w:rPr>
        <w:t xml:space="preserve">                                                    SIMPLE CALCULATOR </w:t>
      </w:r>
    </w:p>
    <w:p w14:paraId="3E9EFBEA" w14:textId="784877B3" w:rsidR="006A3473" w:rsidRDefault="006A3473" w:rsidP="006A3473">
      <w:pPr>
        <w:rPr>
          <w:lang w:eastAsia="en-PH"/>
        </w:rPr>
      </w:pPr>
      <w:r>
        <w:rPr>
          <w:lang w:eastAsia="en-PH"/>
        </w:rPr>
        <w:t>Members:</w:t>
      </w:r>
    </w:p>
    <w:p w14:paraId="1D2F4D48" w14:textId="31D58EAB" w:rsidR="006A3473" w:rsidRDefault="006A3473" w:rsidP="006A3473">
      <w:pPr>
        <w:rPr>
          <w:lang w:eastAsia="en-PH"/>
        </w:rPr>
      </w:pPr>
      <w:proofErr w:type="spellStart"/>
      <w:r>
        <w:rPr>
          <w:lang w:eastAsia="en-PH"/>
        </w:rPr>
        <w:t>Pulgan</w:t>
      </w:r>
      <w:proofErr w:type="spellEnd"/>
      <w:r>
        <w:rPr>
          <w:lang w:eastAsia="en-PH"/>
        </w:rPr>
        <w:t xml:space="preserve">, </w:t>
      </w:r>
      <w:proofErr w:type="spellStart"/>
      <w:r>
        <w:rPr>
          <w:lang w:eastAsia="en-PH"/>
        </w:rPr>
        <w:t>Myraza</w:t>
      </w:r>
      <w:proofErr w:type="spellEnd"/>
      <w:r>
        <w:rPr>
          <w:lang w:eastAsia="en-PH"/>
        </w:rPr>
        <w:t xml:space="preserve"> Riann C.</w:t>
      </w:r>
    </w:p>
    <w:p w14:paraId="678AC5BB" w14:textId="062271EE" w:rsidR="006A3473" w:rsidRDefault="006A3473" w:rsidP="006A3473">
      <w:pPr>
        <w:rPr>
          <w:lang w:eastAsia="en-PH"/>
        </w:rPr>
      </w:pPr>
      <w:r>
        <w:rPr>
          <w:lang w:eastAsia="en-PH"/>
        </w:rPr>
        <w:t>Domingo, Jhana Christina</w:t>
      </w:r>
    </w:p>
    <w:p w14:paraId="39BFEB90" w14:textId="1C407050" w:rsidR="006A3473" w:rsidRDefault="006A3473" w:rsidP="006A3473">
      <w:pPr>
        <w:rPr>
          <w:lang w:eastAsia="en-PH"/>
        </w:rPr>
      </w:pPr>
      <w:r>
        <w:rPr>
          <w:lang w:eastAsia="en-PH"/>
        </w:rPr>
        <w:t>Malones, Mary Chel</w:t>
      </w:r>
    </w:p>
    <w:p w14:paraId="71727DEB" w14:textId="677C8BD5" w:rsidR="006A3473" w:rsidRPr="006A3473" w:rsidRDefault="006A3473" w:rsidP="006A3473">
      <w:pPr>
        <w:rPr>
          <w:lang w:eastAsia="en-PH"/>
        </w:rPr>
      </w:pPr>
      <w:proofErr w:type="spellStart"/>
      <w:r>
        <w:rPr>
          <w:lang w:eastAsia="en-PH"/>
        </w:rPr>
        <w:t>Maguit</w:t>
      </w:r>
      <w:proofErr w:type="spellEnd"/>
      <w:r>
        <w:rPr>
          <w:lang w:eastAsia="en-PH"/>
        </w:rPr>
        <w:t>, Ron Michael</w:t>
      </w:r>
    </w:p>
    <w:p w14:paraId="03CF5694" w14:textId="2A48264E" w:rsidR="006A3473" w:rsidRDefault="006A3473" w:rsidP="006A3473">
      <w:pPr>
        <w:rPr>
          <w:lang w:eastAsia="en-PH"/>
        </w:rPr>
      </w:pPr>
      <w:proofErr w:type="gramStart"/>
      <w:r w:rsidRPr="006A3473">
        <w:rPr>
          <w:lang w:eastAsia="en-PH"/>
        </w:rPr>
        <w:t>Date</w:t>
      </w:r>
      <w:r>
        <w:rPr>
          <w:lang w:eastAsia="en-PH"/>
        </w:rPr>
        <w:t xml:space="preserve"> :</w:t>
      </w:r>
      <w:proofErr w:type="gramEnd"/>
      <w:r>
        <w:rPr>
          <w:lang w:eastAsia="en-PH"/>
        </w:rPr>
        <w:t xml:space="preserve"> </w:t>
      </w:r>
      <w:r w:rsidR="003048B9">
        <w:rPr>
          <w:lang w:eastAsia="en-PH"/>
        </w:rPr>
        <w:t>MARCH 3 2024</w:t>
      </w:r>
    </w:p>
    <w:p w14:paraId="39B2144F" w14:textId="77777777" w:rsidR="003048B9" w:rsidRPr="00FF7289" w:rsidRDefault="003048B9" w:rsidP="006A3473">
      <w:pPr>
        <w:rPr>
          <w:sz w:val="24"/>
          <w:szCs w:val="24"/>
          <w:lang w:eastAsia="en-PH"/>
        </w:rPr>
      </w:pPr>
    </w:p>
    <w:p w14:paraId="44392CF4" w14:textId="2A668E12" w:rsidR="006A3473" w:rsidRPr="00FF7289" w:rsidRDefault="003048B9" w:rsidP="006A3473">
      <w:pPr>
        <w:rPr>
          <w:b/>
          <w:bCs/>
          <w:sz w:val="24"/>
          <w:szCs w:val="24"/>
          <w:lang w:eastAsia="en-PH"/>
        </w:rPr>
      </w:pPr>
      <w:r w:rsidRPr="00FF7289">
        <w:rPr>
          <w:b/>
          <w:bCs/>
          <w:sz w:val="24"/>
          <w:szCs w:val="24"/>
          <w:lang w:eastAsia="en-PH"/>
        </w:rPr>
        <w:t xml:space="preserve">                                                                 </w:t>
      </w:r>
      <w:r w:rsidR="006A3473" w:rsidRPr="00FF7289">
        <w:rPr>
          <w:b/>
          <w:bCs/>
          <w:sz w:val="24"/>
          <w:szCs w:val="24"/>
          <w:lang w:eastAsia="en-PH"/>
        </w:rPr>
        <w:t>Executive Summary (optional)</w:t>
      </w:r>
    </w:p>
    <w:p w14:paraId="30B4029F" w14:textId="77777777" w:rsidR="003048B9" w:rsidRPr="003E3D6B" w:rsidRDefault="003048B9" w:rsidP="006A3473">
      <w:pPr>
        <w:rPr>
          <w:b/>
          <w:bCs/>
          <w:lang w:eastAsia="en-PH"/>
        </w:rPr>
      </w:pPr>
    </w:p>
    <w:p w14:paraId="607E6787" w14:textId="77777777" w:rsidR="006A3473" w:rsidRPr="003E3D6B" w:rsidRDefault="006A3473" w:rsidP="00FF7289">
      <w:pPr>
        <w:jc w:val="both"/>
        <w:rPr>
          <w:b/>
          <w:bCs/>
          <w:lang w:eastAsia="en-PH"/>
        </w:rPr>
      </w:pPr>
      <w:r w:rsidRPr="003E3D6B">
        <w:rPr>
          <w:b/>
          <w:bCs/>
          <w:lang w:eastAsia="en-PH"/>
        </w:rPr>
        <w:t>Briefly summarize the problem or inefficiency you're addressing.</w:t>
      </w:r>
    </w:p>
    <w:p w14:paraId="65EF5CF6" w14:textId="07BD5593" w:rsidR="006A3473" w:rsidRPr="006A3473" w:rsidRDefault="006A3473" w:rsidP="00FF7289">
      <w:pPr>
        <w:jc w:val="both"/>
        <w:rPr>
          <w:lang w:eastAsia="en-PH"/>
        </w:rPr>
      </w:pPr>
      <w:r>
        <w:rPr>
          <w:rFonts w:ascii="Segoe UI" w:hAnsi="Segoe UI" w:cs="Segoe UI"/>
          <w:color w:val="0D0D0D"/>
          <w:shd w:val="clear" w:color="auto" w:fill="FFFFFF"/>
        </w:rPr>
        <w:t>The problem being addressed is the lack of a straightforward and easy-to-use calculator for performing basic arithmetic operations, without unnecessary complexity or cluttered features that might confuse users.</w:t>
      </w:r>
    </w:p>
    <w:p w14:paraId="6C568C8B" w14:textId="77777777" w:rsidR="006A3473" w:rsidRPr="003E3D6B" w:rsidRDefault="006A3473" w:rsidP="00FF7289">
      <w:pPr>
        <w:jc w:val="both"/>
        <w:rPr>
          <w:b/>
          <w:bCs/>
          <w:lang w:eastAsia="en-PH"/>
        </w:rPr>
      </w:pPr>
      <w:r w:rsidRPr="003E3D6B">
        <w:rPr>
          <w:b/>
          <w:bCs/>
          <w:lang w:eastAsia="en-PH"/>
        </w:rPr>
        <w:t>Highlight the proposed solution and its expected benefits.</w:t>
      </w:r>
    </w:p>
    <w:p w14:paraId="35AE1F7F" w14:textId="54ED975C" w:rsidR="006A3473" w:rsidRPr="006A3473" w:rsidRDefault="006A3473" w:rsidP="00FF7289">
      <w:pPr>
        <w:jc w:val="both"/>
        <w:rPr>
          <w:lang w:eastAsia="en-PH"/>
        </w:rPr>
      </w:pPr>
      <w:r>
        <w:rPr>
          <w:rFonts w:ascii="Segoe UI" w:hAnsi="Segoe UI" w:cs="Segoe UI"/>
          <w:color w:val="0D0D0D"/>
          <w:shd w:val="clear" w:color="auto" w:fill="FFFFFF"/>
        </w:rPr>
        <w:t>The proposed solution is to create a simple calculator interface with basic arithmetic functionality, including addition, subtraction, multiplication, and division. The interface will have a clean design with large buttons for each operation, making it easy for users to input calculations quickly and accurately. Additionally, the calculator will display results clearly, providing an intuitive user experience.</w:t>
      </w:r>
    </w:p>
    <w:p w14:paraId="23D250BA" w14:textId="77777777" w:rsidR="003048B9" w:rsidRDefault="003048B9" w:rsidP="006A3473">
      <w:pPr>
        <w:rPr>
          <w:lang w:eastAsia="en-PH"/>
        </w:rPr>
      </w:pPr>
    </w:p>
    <w:p w14:paraId="6242B6EA" w14:textId="7242953B" w:rsidR="006A3473" w:rsidRPr="00FF7289" w:rsidRDefault="003048B9" w:rsidP="006A3473">
      <w:pPr>
        <w:rPr>
          <w:b/>
          <w:bCs/>
          <w:sz w:val="24"/>
          <w:szCs w:val="24"/>
          <w:lang w:eastAsia="en-PH"/>
        </w:rPr>
      </w:pPr>
      <w:r w:rsidRPr="00FF7289">
        <w:rPr>
          <w:b/>
          <w:bCs/>
          <w:sz w:val="24"/>
          <w:szCs w:val="24"/>
          <w:lang w:eastAsia="en-PH"/>
        </w:rPr>
        <w:t xml:space="preserve">                                                                          </w:t>
      </w:r>
      <w:r w:rsidR="006A3473" w:rsidRPr="00FF7289">
        <w:rPr>
          <w:b/>
          <w:bCs/>
          <w:sz w:val="24"/>
          <w:szCs w:val="24"/>
          <w:lang w:eastAsia="en-PH"/>
        </w:rPr>
        <w:t xml:space="preserve"> Introduction</w:t>
      </w:r>
    </w:p>
    <w:p w14:paraId="34701D27" w14:textId="77777777" w:rsidR="006A3473" w:rsidRPr="003E3D6B" w:rsidRDefault="006A3473" w:rsidP="00FF7289">
      <w:pPr>
        <w:jc w:val="both"/>
        <w:rPr>
          <w:b/>
          <w:bCs/>
          <w:lang w:eastAsia="en-PH"/>
        </w:rPr>
      </w:pPr>
      <w:r w:rsidRPr="003E3D6B">
        <w:rPr>
          <w:b/>
          <w:bCs/>
          <w:lang w:eastAsia="en-PH"/>
        </w:rPr>
        <w:t>Set the context by explaining the current situation and the problem you're aiming to solve.</w:t>
      </w:r>
    </w:p>
    <w:p w14:paraId="07E2C741" w14:textId="77777777" w:rsidR="003048B9" w:rsidRPr="003048B9" w:rsidRDefault="003048B9" w:rsidP="00FF7289">
      <w:pPr>
        <w:jc w:val="both"/>
      </w:pPr>
      <w:r w:rsidRPr="003048B9">
        <w:t>The current situation involves users frequently needing to perform basic arithmetic calculations while coding in the VS Code environment. However, they often resort to external calculator applications or switch to separate calculator tools, disrupting workflow and productivity. This interruption leads to distractions, loss of focus, and unnecessary friction in the coding process.</w:t>
      </w:r>
    </w:p>
    <w:p w14:paraId="2202CF7F" w14:textId="77777777" w:rsidR="003048B9" w:rsidRPr="003E3D6B" w:rsidRDefault="003048B9" w:rsidP="00FF7289">
      <w:pPr>
        <w:pStyle w:val="z-TopofForm"/>
        <w:jc w:val="both"/>
        <w:rPr>
          <w:b/>
          <w:bCs/>
        </w:rPr>
      </w:pPr>
      <w:r w:rsidRPr="003E3D6B">
        <w:rPr>
          <w:b/>
          <w:bCs/>
        </w:rPr>
        <w:t>Top of Form</w:t>
      </w:r>
    </w:p>
    <w:p w14:paraId="4C1B3B75" w14:textId="77777777" w:rsidR="006A3473" w:rsidRPr="003E3D6B" w:rsidRDefault="006A3473" w:rsidP="00FF7289">
      <w:pPr>
        <w:jc w:val="both"/>
        <w:rPr>
          <w:b/>
          <w:bCs/>
          <w:lang w:eastAsia="en-PH"/>
        </w:rPr>
      </w:pPr>
      <w:r w:rsidRPr="003E3D6B">
        <w:rPr>
          <w:b/>
          <w:bCs/>
          <w:lang w:eastAsia="en-PH"/>
        </w:rPr>
        <w:t>Provide evidence of the problem's significance and its impact on the organization (e.g., data, metrics, customer feedback).</w:t>
      </w:r>
    </w:p>
    <w:p w14:paraId="24FE8813" w14:textId="377B3942" w:rsidR="008D6FC0" w:rsidRPr="006A3473" w:rsidRDefault="008D6FC0" w:rsidP="00FF7289">
      <w:pPr>
        <w:jc w:val="both"/>
        <w:rPr>
          <w:lang w:eastAsia="en-PH"/>
        </w:rPr>
      </w:pPr>
      <w:r w:rsidRPr="008D6FC0">
        <w:lastRenderedPageBreak/>
        <w:t>Workflow Disruption-Coding tasks often require frequent arithmetic calculations, such as converting units, determining numerical values, or testing mathematical expressions. Having to leave the coding environment to perform these calculations disrupts the natural workflow and slows down development.</w:t>
      </w:r>
    </w:p>
    <w:p w14:paraId="4BC4CC9F" w14:textId="390C75EB" w:rsidR="006A3473" w:rsidRPr="00FF7289" w:rsidRDefault="001C7A13" w:rsidP="00FF7289">
      <w:pPr>
        <w:jc w:val="both"/>
        <w:rPr>
          <w:b/>
          <w:bCs/>
          <w:sz w:val="24"/>
          <w:szCs w:val="24"/>
          <w:lang w:eastAsia="en-PH"/>
        </w:rPr>
      </w:pPr>
      <w:r w:rsidRPr="00FF7289">
        <w:rPr>
          <w:b/>
          <w:bCs/>
          <w:sz w:val="24"/>
          <w:szCs w:val="24"/>
          <w:lang w:eastAsia="en-PH"/>
        </w:rPr>
        <w:t xml:space="preserve">                                                                   </w:t>
      </w:r>
      <w:r w:rsidR="006A3473" w:rsidRPr="00FF7289">
        <w:rPr>
          <w:b/>
          <w:bCs/>
          <w:sz w:val="24"/>
          <w:szCs w:val="24"/>
          <w:lang w:eastAsia="en-PH"/>
        </w:rPr>
        <w:t xml:space="preserve"> Current Process Analysis</w:t>
      </w:r>
    </w:p>
    <w:p w14:paraId="57EAD6C9" w14:textId="7EFE84F4" w:rsidR="006A3473" w:rsidRPr="003E3D6B" w:rsidRDefault="006A3473" w:rsidP="00FF7289">
      <w:pPr>
        <w:jc w:val="both"/>
        <w:rPr>
          <w:b/>
          <w:bCs/>
          <w:lang w:eastAsia="en-PH"/>
        </w:rPr>
      </w:pPr>
      <w:r w:rsidRPr="003E3D6B">
        <w:rPr>
          <w:b/>
          <w:bCs/>
          <w:lang w:eastAsia="en-PH"/>
        </w:rPr>
        <w:t xml:space="preserve">Describe the current process or workflow in </w:t>
      </w:r>
      <w:proofErr w:type="gramStart"/>
      <w:r w:rsidRPr="003E3D6B">
        <w:rPr>
          <w:b/>
          <w:bCs/>
          <w:lang w:eastAsia="en-PH"/>
        </w:rPr>
        <w:t>detail</w:t>
      </w:r>
      <w:proofErr w:type="gramEnd"/>
    </w:p>
    <w:p w14:paraId="1534AB7B" w14:textId="0D4802B0" w:rsidR="001C7A13" w:rsidRPr="001C7A13" w:rsidRDefault="001C7A13" w:rsidP="00FF7289">
      <w:pPr>
        <w:jc w:val="both"/>
        <w:rPr>
          <w:lang w:eastAsia="en-PH"/>
        </w:rPr>
      </w:pPr>
      <w:r w:rsidRPr="003E3D6B">
        <w:rPr>
          <w:b/>
          <w:bCs/>
          <w:lang w:eastAsia="en-PH"/>
        </w:rPr>
        <w:t>Project Setup-</w:t>
      </w:r>
      <w:r>
        <w:rPr>
          <w:lang w:eastAsia="en-PH"/>
        </w:rPr>
        <w:t xml:space="preserve"> </w:t>
      </w:r>
      <w:r w:rsidRPr="001C7A13">
        <w:rPr>
          <w:lang w:eastAsia="en-PH"/>
        </w:rPr>
        <w:t>Create a new MVC project using your preferred development environment or IDE (e.g., Visual Studio</w:t>
      </w:r>
      <w:proofErr w:type="gramStart"/>
      <w:r w:rsidRPr="001C7A13">
        <w:rPr>
          <w:lang w:eastAsia="en-PH"/>
        </w:rPr>
        <w:t>).Choose</w:t>
      </w:r>
      <w:proofErr w:type="gramEnd"/>
      <w:r w:rsidRPr="001C7A13">
        <w:rPr>
          <w:lang w:eastAsia="en-PH"/>
        </w:rPr>
        <w:t xml:space="preserve"> the MVC project template to scaffold the necessary files and folders for your application.</w:t>
      </w:r>
    </w:p>
    <w:p w14:paraId="3149DC1A" w14:textId="40A88BC2" w:rsidR="001C7A13" w:rsidRPr="001C7A13" w:rsidRDefault="001C7A13" w:rsidP="00FF7289">
      <w:pPr>
        <w:jc w:val="both"/>
        <w:rPr>
          <w:lang w:eastAsia="en-PH"/>
        </w:rPr>
      </w:pPr>
      <w:r w:rsidRPr="003E3D6B">
        <w:rPr>
          <w:b/>
          <w:bCs/>
          <w:lang w:eastAsia="en-PH"/>
        </w:rPr>
        <w:t>Model Creation-</w:t>
      </w:r>
      <w:r w:rsidRPr="001C7A13">
        <w:rPr>
          <w:lang w:eastAsia="en-PH"/>
        </w:rPr>
        <w:t>Define the data model for the calculator application. In this case, the model could include properties such as Operand1, Operand2, Operator, and Result.</w:t>
      </w:r>
    </w:p>
    <w:p w14:paraId="798DAE47" w14:textId="510FBE25" w:rsidR="001C7A13" w:rsidRPr="001C7A13" w:rsidRDefault="001C7A13" w:rsidP="00FF7289">
      <w:pPr>
        <w:jc w:val="both"/>
        <w:rPr>
          <w:lang w:eastAsia="en-PH"/>
        </w:rPr>
      </w:pPr>
      <w:r w:rsidRPr="003E3D6B">
        <w:rPr>
          <w:b/>
          <w:bCs/>
          <w:lang w:eastAsia="en-PH"/>
        </w:rPr>
        <w:t>Create a class file (e.g., CalculatorModel.cs)</w:t>
      </w:r>
      <w:r w:rsidR="003E3D6B" w:rsidRPr="003E3D6B">
        <w:rPr>
          <w:b/>
          <w:bCs/>
          <w:lang w:eastAsia="en-PH"/>
        </w:rPr>
        <w:t>-</w:t>
      </w:r>
      <w:r w:rsidRPr="001C7A13">
        <w:rPr>
          <w:lang w:eastAsia="en-PH"/>
        </w:rPr>
        <w:t xml:space="preserve"> to represent the model. Define the properties and any necessary methods for performing calculations.</w:t>
      </w:r>
    </w:p>
    <w:p w14:paraId="50FC79F7" w14:textId="4662F291" w:rsidR="001C7A13" w:rsidRPr="001C7A13" w:rsidRDefault="001C7A13" w:rsidP="00FF7289">
      <w:pPr>
        <w:jc w:val="both"/>
        <w:rPr>
          <w:lang w:eastAsia="en-PH"/>
        </w:rPr>
      </w:pPr>
      <w:r w:rsidRPr="003E3D6B">
        <w:rPr>
          <w:b/>
          <w:bCs/>
          <w:lang w:eastAsia="en-PH"/>
        </w:rPr>
        <w:t>View Creation-</w:t>
      </w:r>
      <w:r w:rsidRPr="001C7A13">
        <w:rPr>
          <w:lang w:eastAsia="en-PH"/>
        </w:rPr>
        <w:t>Design the user interface for the calculator using HTML, CSS, and Razor syntax (if using ASP.NET MVC).</w:t>
      </w:r>
    </w:p>
    <w:p w14:paraId="00DFE3E2" w14:textId="63FE6403" w:rsidR="001C7A13" w:rsidRPr="001C7A13" w:rsidRDefault="001C7A13" w:rsidP="00FF7289">
      <w:pPr>
        <w:jc w:val="both"/>
        <w:rPr>
          <w:lang w:eastAsia="en-PH"/>
        </w:rPr>
      </w:pPr>
      <w:r w:rsidRPr="003E3D6B">
        <w:rPr>
          <w:b/>
          <w:bCs/>
          <w:lang w:eastAsia="en-PH"/>
        </w:rPr>
        <w:t>Create a view file (e.g., Calculator.cshtml)</w:t>
      </w:r>
      <w:r w:rsidR="003E3D6B" w:rsidRPr="003E3D6B">
        <w:rPr>
          <w:b/>
          <w:bCs/>
          <w:lang w:eastAsia="en-PH"/>
        </w:rPr>
        <w:t>-</w:t>
      </w:r>
      <w:r w:rsidRPr="001C7A13">
        <w:rPr>
          <w:lang w:eastAsia="en-PH"/>
        </w:rPr>
        <w:t xml:space="preserve"> to display the calculator interface to the user. Include input fields for operands, buttons for operators, and a display area for the result.</w:t>
      </w:r>
    </w:p>
    <w:p w14:paraId="3A7E3840" w14:textId="3ABCE7F1" w:rsidR="001C7A13" w:rsidRPr="001C7A13" w:rsidRDefault="001C7A13" w:rsidP="00FF7289">
      <w:pPr>
        <w:jc w:val="both"/>
        <w:rPr>
          <w:lang w:eastAsia="en-PH"/>
        </w:rPr>
      </w:pPr>
      <w:r w:rsidRPr="003E3D6B">
        <w:rPr>
          <w:b/>
          <w:bCs/>
          <w:lang w:eastAsia="en-PH"/>
        </w:rPr>
        <w:t>Controller Implementation-</w:t>
      </w:r>
      <w:r w:rsidRPr="001C7A13">
        <w:rPr>
          <w:lang w:eastAsia="en-PH"/>
        </w:rPr>
        <w:t>Create a controller class (e.g., CalculatorController.cs) to handle user interactions and business logic.</w:t>
      </w:r>
    </w:p>
    <w:p w14:paraId="2CE38852" w14:textId="7C1ADB7E" w:rsidR="001C7A13" w:rsidRPr="003E3D6B" w:rsidRDefault="001C7A13" w:rsidP="00FF7289">
      <w:pPr>
        <w:jc w:val="both"/>
        <w:rPr>
          <w:b/>
          <w:bCs/>
          <w:lang w:eastAsia="en-PH"/>
        </w:rPr>
      </w:pPr>
      <w:r w:rsidRPr="003E3D6B">
        <w:rPr>
          <w:b/>
          <w:bCs/>
          <w:lang w:eastAsia="en-PH"/>
        </w:rPr>
        <w:t xml:space="preserve">Define action methods to respond to user input, such as entering operands, selecting operators, and calculating </w:t>
      </w:r>
      <w:proofErr w:type="gramStart"/>
      <w:r w:rsidRPr="003E3D6B">
        <w:rPr>
          <w:b/>
          <w:bCs/>
          <w:lang w:eastAsia="en-PH"/>
        </w:rPr>
        <w:t>results.Within</w:t>
      </w:r>
      <w:proofErr w:type="gramEnd"/>
      <w:r w:rsidRPr="003E3D6B">
        <w:rPr>
          <w:b/>
          <w:bCs/>
          <w:lang w:eastAsia="en-PH"/>
        </w:rPr>
        <w:t xml:space="preserve"> the action methods, interact with the model to perform calculations based on user input and update the view accordingly.</w:t>
      </w:r>
    </w:p>
    <w:p w14:paraId="5BBDE840" w14:textId="5C96B4A4" w:rsidR="001C7A13" w:rsidRPr="001C7A13" w:rsidRDefault="001C7A13" w:rsidP="00FF7289">
      <w:pPr>
        <w:jc w:val="both"/>
        <w:rPr>
          <w:lang w:eastAsia="en-PH"/>
        </w:rPr>
      </w:pPr>
      <w:r w:rsidRPr="003E3D6B">
        <w:rPr>
          <w:b/>
          <w:bCs/>
          <w:lang w:eastAsia="en-PH"/>
        </w:rPr>
        <w:t>Routing Setup-</w:t>
      </w:r>
      <w:r w:rsidRPr="001C7A13">
        <w:rPr>
          <w:lang w:eastAsia="en-PH"/>
        </w:rPr>
        <w:t>Configure routing in the MVC application to map incoming requests to the appropriate controller actions.</w:t>
      </w:r>
    </w:p>
    <w:p w14:paraId="1F83D5DD" w14:textId="20DE8C7E" w:rsidR="001C7A13" w:rsidRPr="001C7A13" w:rsidRDefault="001C7A13" w:rsidP="00FF7289">
      <w:pPr>
        <w:jc w:val="both"/>
        <w:rPr>
          <w:lang w:eastAsia="en-PH"/>
        </w:rPr>
      </w:pPr>
      <w:r w:rsidRPr="003E3D6B">
        <w:rPr>
          <w:b/>
          <w:bCs/>
          <w:lang w:eastAsia="en-PH"/>
        </w:rPr>
        <w:t xml:space="preserve">Define routes in the </w:t>
      </w:r>
      <w:r w:rsidR="003E3D6B" w:rsidRPr="003E3D6B">
        <w:rPr>
          <w:b/>
          <w:bCs/>
          <w:lang w:eastAsia="en-PH"/>
        </w:rPr>
        <w:t>RouteConfig.cs file</w:t>
      </w:r>
      <w:r w:rsidR="003E3D6B">
        <w:rPr>
          <w:lang w:eastAsia="en-PH"/>
        </w:rPr>
        <w:t>-</w:t>
      </w:r>
      <w:r w:rsidRPr="001C7A13">
        <w:rPr>
          <w:lang w:eastAsia="en-PH"/>
        </w:rPr>
        <w:t xml:space="preserve"> to specify the controller and action method to be invoked for each URL pattern.</w:t>
      </w:r>
    </w:p>
    <w:p w14:paraId="70C71EE9" w14:textId="7CEC3F47" w:rsidR="001C7A13" w:rsidRPr="001C7A13" w:rsidRDefault="001C7A13" w:rsidP="00FF7289">
      <w:pPr>
        <w:jc w:val="both"/>
        <w:rPr>
          <w:lang w:eastAsia="en-PH"/>
        </w:rPr>
      </w:pPr>
      <w:r w:rsidRPr="003E3D6B">
        <w:rPr>
          <w:b/>
          <w:bCs/>
          <w:lang w:eastAsia="en-PH"/>
        </w:rPr>
        <w:t>Testing and Debugging</w:t>
      </w:r>
      <w:r>
        <w:rPr>
          <w:lang w:eastAsia="en-PH"/>
        </w:rPr>
        <w:t>-</w:t>
      </w:r>
      <w:r w:rsidRPr="001C7A13">
        <w:rPr>
          <w:lang w:eastAsia="en-PH"/>
        </w:rPr>
        <w:t xml:space="preserve">Test the functionality of the calculator application by running it locally in your development </w:t>
      </w:r>
      <w:r w:rsidR="00FF7289" w:rsidRPr="001C7A13">
        <w:rPr>
          <w:lang w:eastAsia="en-PH"/>
        </w:rPr>
        <w:t>environment. Use</w:t>
      </w:r>
      <w:r w:rsidRPr="001C7A13">
        <w:rPr>
          <w:lang w:eastAsia="en-PH"/>
        </w:rPr>
        <w:t xml:space="preserve"> debugging tools provided by your IDE to identify and fix any errors or issues in the code.</w:t>
      </w:r>
    </w:p>
    <w:p w14:paraId="04418F73" w14:textId="3A181D9D" w:rsidR="001C7A13" w:rsidRPr="001C7A13" w:rsidRDefault="001C7A13" w:rsidP="00FF7289">
      <w:pPr>
        <w:jc w:val="both"/>
        <w:rPr>
          <w:lang w:eastAsia="en-PH"/>
        </w:rPr>
      </w:pPr>
      <w:r w:rsidRPr="003E3D6B">
        <w:rPr>
          <w:b/>
          <w:bCs/>
          <w:lang w:eastAsia="en-PH"/>
        </w:rPr>
        <w:t>Deployment</w:t>
      </w:r>
      <w:r>
        <w:rPr>
          <w:lang w:eastAsia="en-PH"/>
        </w:rPr>
        <w:t>-</w:t>
      </w:r>
      <w:r w:rsidRPr="001C7A13">
        <w:rPr>
          <w:lang w:eastAsia="en-PH"/>
        </w:rPr>
        <w:t>Once the application is complete and thoroughly tested, deploy it to a web server or hosting platform to make it accessible to users.</w:t>
      </w:r>
    </w:p>
    <w:p w14:paraId="14B19676" w14:textId="36F90816" w:rsidR="001C7A13" w:rsidRPr="001C7A13" w:rsidRDefault="001C7A13" w:rsidP="00FF7289">
      <w:pPr>
        <w:jc w:val="both"/>
        <w:rPr>
          <w:lang w:eastAsia="en-PH"/>
        </w:rPr>
      </w:pPr>
      <w:r w:rsidRPr="003E3D6B">
        <w:rPr>
          <w:b/>
          <w:bCs/>
          <w:lang w:eastAsia="en-PH"/>
        </w:rPr>
        <w:t>Version Control with Git (Optional)-</w:t>
      </w:r>
      <w:r w:rsidRPr="001C7A13">
        <w:rPr>
          <w:lang w:eastAsia="en-PH"/>
        </w:rPr>
        <w:t xml:space="preserve">If desired, initialize a Git repository for your MVC project to track changes and collaborate with other </w:t>
      </w:r>
      <w:proofErr w:type="gramStart"/>
      <w:r w:rsidRPr="001C7A13">
        <w:rPr>
          <w:lang w:eastAsia="en-PH"/>
        </w:rPr>
        <w:t>developers.Use</w:t>
      </w:r>
      <w:proofErr w:type="gramEnd"/>
      <w:r w:rsidRPr="001C7A13">
        <w:rPr>
          <w:lang w:eastAsia="en-PH"/>
        </w:rPr>
        <w:t xml:space="preserve"> Git commands or a Git client within your IDE to commit changes, create branches for new features, and push updates to a remote repository (e.g., GitHub).</w:t>
      </w:r>
    </w:p>
    <w:p w14:paraId="7052558B" w14:textId="0D7511FF" w:rsidR="006A3473" w:rsidRDefault="006A3473" w:rsidP="00FF7289">
      <w:pPr>
        <w:jc w:val="both"/>
        <w:rPr>
          <w:lang w:eastAsia="en-PH"/>
        </w:rPr>
      </w:pPr>
    </w:p>
    <w:p w14:paraId="374DD605" w14:textId="77777777" w:rsidR="001C7A13" w:rsidRDefault="001C7A13" w:rsidP="006A3473">
      <w:pPr>
        <w:rPr>
          <w:lang w:eastAsia="en-PH"/>
        </w:rPr>
      </w:pPr>
    </w:p>
    <w:p w14:paraId="00A29CD0" w14:textId="77777777" w:rsidR="001C7A13" w:rsidRPr="006A3473" w:rsidRDefault="001C7A13" w:rsidP="006A3473">
      <w:pPr>
        <w:rPr>
          <w:lang w:eastAsia="en-PH"/>
        </w:rPr>
      </w:pPr>
    </w:p>
    <w:p w14:paraId="4F0EF78C" w14:textId="77777777" w:rsidR="003E3D6B" w:rsidRDefault="001C7A13" w:rsidP="006A3473">
      <w:pPr>
        <w:rPr>
          <w:lang w:eastAsia="en-PH"/>
        </w:rPr>
      </w:pPr>
      <w:r>
        <w:rPr>
          <w:lang w:eastAsia="en-PH"/>
        </w:rPr>
        <w:t xml:space="preserve">                                                                 </w:t>
      </w:r>
    </w:p>
    <w:p w14:paraId="21A89F4C" w14:textId="1B9BC79F" w:rsidR="006A3473" w:rsidRPr="00FF7289" w:rsidRDefault="001C7A13" w:rsidP="00FF7289">
      <w:pPr>
        <w:jc w:val="both"/>
        <w:rPr>
          <w:b/>
          <w:bCs/>
          <w:sz w:val="24"/>
          <w:szCs w:val="24"/>
          <w:lang w:eastAsia="en-PH"/>
        </w:rPr>
      </w:pPr>
      <w:r w:rsidRPr="00FF7289">
        <w:rPr>
          <w:b/>
          <w:bCs/>
          <w:sz w:val="24"/>
          <w:szCs w:val="24"/>
          <w:lang w:eastAsia="en-PH"/>
        </w:rPr>
        <w:t xml:space="preserve">   </w:t>
      </w:r>
      <w:r w:rsidR="003E3D6B" w:rsidRPr="00FF7289">
        <w:rPr>
          <w:b/>
          <w:bCs/>
          <w:sz w:val="24"/>
          <w:szCs w:val="24"/>
          <w:lang w:eastAsia="en-PH"/>
        </w:rPr>
        <w:t xml:space="preserve">                                                        </w:t>
      </w:r>
      <w:r w:rsidRPr="00FF7289">
        <w:rPr>
          <w:b/>
          <w:bCs/>
          <w:sz w:val="24"/>
          <w:szCs w:val="24"/>
          <w:lang w:eastAsia="en-PH"/>
        </w:rPr>
        <w:t xml:space="preserve"> </w:t>
      </w:r>
      <w:r w:rsidR="006A3473" w:rsidRPr="00FF7289">
        <w:rPr>
          <w:b/>
          <w:bCs/>
          <w:sz w:val="24"/>
          <w:szCs w:val="24"/>
          <w:lang w:eastAsia="en-PH"/>
        </w:rPr>
        <w:t xml:space="preserve"> Proposed Improvement</w:t>
      </w:r>
    </w:p>
    <w:p w14:paraId="5CF3EC5E" w14:textId="77777777" w:rsidR="006A3473" w:rsidRPr="003E3D6B" w:rsidRDefault="006A3473" w:rsidP="00FF7289">
      <w:pPr>
        <w:jc w:val="both"/>
        <w:rPr>
          <w:b/>
          <w:bCs/>
          <w:lang w:eastAsia="en-PH"/>
        </w:rPr>
      </w:pPr>
      <w:r w:rsidRPr="003E3D6B">
        <w:rPr>
          <w:b/>
          <w:bCs/>
          <w:lang w:eastAsia="en-PH"/>
        </w:rPr>
        <w:t>Clearly outline your proposed solution for addressing the identified issues.</w:t>
      </w:r>
    </w:p>
    <w:p w14:paraId="5BA1A41A" w14:textId="146E434C" w:rsidR="008B65C4" w:rsidRDefault="008B65C4" w:rsidP="00FF7289">
      <w:pPr>
        <w:jc w:val="both"/>
        <w:rPr>
          <w:lang w:eastAsia="en-PH"/>
        </w:rPr>
      </w:pPr>
      <w:r w:rsidRPr="003E3D6B">
        <w:rPr>
          <w:b/>
          <w:bCs/>
          <w:lang w:eastAsia="en-PH"/>
        </w:rPr>
        <w:t>User Interface Design</w:t>
      </w:r>
      <w:r>
        <w:rPr>
          <w:lang w:eastAsia="en-PH"/>
        </w:rPr>
        <w:t xml:space="preserve">- </w:t>
      </w:r>
      <w:r w:rsidRPr="008B65C4">
        <w:rPr>
          <w:lang w:eastAsia="en-PH"/>
        </w:rPr>
        <w:t>Designing a user-friendly and intuitive interface that provides clear feedback to the user. Issues such as cluttered layouts, confusing button labels, or inconsistent styling can impact usability.</w:t>
      </w:r>
    </w:p>
    <w:p w14:paraId="45BD704D" w14:textId="4B95ECDF" w:rsidR="008B65C4" w:rsidRPr="003E3D6B" w:rsidRDefault="003E3D6B" w:rsidP="00FF7289">
      <w:pPr>
        <w:jc w:val="both"/>
        <w:rPr>
          <w:b/>
          <w:bCs/>
          <w:lang w:eastAsia="en-PH"/>
        </w:rPr>
      </w:pPr>
      <w:r w:rsidRPr="003E3D6B">
        <w:rPr>
          <w:b/>
          <w:bCs/>
          <w:lang w:eastAsia="en-PH"/>
        </w:rPr>
        <w:t>SOLUTION</w:t>
      </w:r>
      <w:r>
        <w:rPr>
          <w:b/>
          <w:bCs/>
          <w:lang w:eastAsia="en-PH"/>
        </w:rPr>
        <w:t>:</w:t>
      </w:r>
    </w:p>
    <w:p w14:paraId="00A88366" w14:textId="1A1FA7B7" w:rsidR="008B65C4" w:rsidRPr="008B65C4" w:rsidRDefault="008B65C4" w:rsidP="00FF7289">
      <w:pPr>
        <w:jc w:val="both"/>
        <w:rPr>
          <w:lang w:eastAsia="en-PH"/>
        </w:rPr>
      </w:pPr>
      <w:r w:rsidRPr="003E3D6B">
        <w:rPr>
          <w:b/>
          <w:bCs/>
          <w:lang w:eastAsia="en-PH"/>
        </w:rPr>
        <w:t>Simplify the Layout-</w:t>
      </w:r>
      <w:r>
        <w:rPr>
          <w:lang w:eastAsia="en-PH"/>
        </w:rPr>
        <w:t xml:space="preserve"> </w:t>
      </w:r>
      <w:r w:rsidRPr="008B65C4">
        <w:rPr>
          <w:lang w:eastAsia="en-PH"/>
        </w:rPr>
        <w:t>Keep the layout clean and uncluttered by arranging elements in a logical and organized manner.</w:t>
      </w:r>
      <w:r>
        <w:rPr>
          <w:lang w:eastAsia="en-PH"/>
        </w:rPr>
        <w:t xml:space="preserve"> </w:t>
      </w:r>
      <w:r w:rsidRPr="008B65C4">
        <w:rPr>
          <w:lang w:eastAsia="en-PH"/>
        </w:rPr>
        <w:t>Group related buttons and controls together to make it easier for users to locate and interact with them.</w:t>
      </w:r>
    </w:p>
    <w:p w14:paraId="41FDBEED" w14:textId="28D2B1F2" w:rsidR="008B65C4" w:rsidRPr="003E3D6B" w:rsidRDefault="008B65C4" w:rsidP="00FF7289">
      <w:pPr>
        <w:jc w:val="both"/>
        <w:rPr>
          <w:b/>
          <w:bCs/>
          <w:lang w:eastAsia="en-PH"/>
        </w:rPr>
      </w:pPr>
    </w:p>
    <w:p w14:paraId="6F9A7351" w14:textId="59A0703E" w:rsidR="008B65C4" w:rsidRDefault="008B65C4" w:rsidP="00FF7289">
      <w:pPr>
        <w:jc w:val="both"/>
        <w:rPr>
          <w:lang w:eastAsia="en-PH"/>
        </w:rPr>
      </w:pPr>
      <w:r w:rsidRPr="003E3D6B">
        <w:rPr>
          <w:b/>
          <w:bCs/>
          <w:lang w:eastAsia="en-PH"/>
        </w:rPr>
        <w:t>Testing and Quality Assurance-</w:t>
      </w:r>
      <w:r>
        <w:rPr>
          <w:lang w:eastAsia="en-PH"/>
        </w:rPr>
        <w:t xml:space="preserve"> </w:t>
      </w:r>
      <w:r w:rsidRPr="008B65C4">
        <w:rPr>
          <w:lang w:eastAsia="en-PH"/>
        </w:rPr>
        <w:t>Ensuring comprehensive testing coverage for all components of the MVC application, including unit tests for the model, integration tests for controller actions, and UI tests for the view layer. Inadequate testing can lead to undetected bugs or regressions.</w:t>
      </w:r>
    </w:p>
    <w:p w14:paraId="1FCA5555" w14:textId="403EFDA8" w:rsidR="008B65C4" w:rsidRPr="003E3D6B" w:rsidRDefault="003E3D6B" w:rsidP="00FF7289">
      <w:pPr>
        <w:jc w:val="both"/>
        <w:rPr>
          <w:b/>
          <w:bCs/>
          <w:lang w:eastAsia="en-PH"/>
        </w:rPr>
      </w:pPr>
      <w:r w:rsidRPr="003E3D6B">
        <w:rPr>
          <w:b/>
          <w:bCs/>
          <w:lang w:eastAsia="en-PH"/>
        </w:rPr>
        <w:t>SOLUTION:</w:t>
      </w:r>
    </w:p>
    <w:p w14:paraId="0E419297" w14:textId="72205621" w:rsidR="008B65C4" w:rsidRPr="008B65C4" w:rsidRDefault="008B65C4" w:rsidP="00FF7289">
      <w:pPr>
        <w:jc w:val="both"/>
        <w:rPr>
          <w:lang w:eastAsia="en-PH"/>
        </w:rPr>
      </w:pPr>
      <w:r w:rsidRPr="003E3D6B">
        <w:rPr>
          <w:b/>
          <w:bCs/>
          <w:lang w:eastAsia="en-PH"/>
        </w:rPr>
        <w:t>Code Reviews and Peer Testing-</w:t>
      </w:r>
      <w:r>
        <w:rPr>
          <w:lang w:eastAsia="en-PH"/>
        </w:rPr>
        <w:t xml:space="preserve"> </w:t>
      </w:r>
      <w:r w:rsidRPr="008B65C4">
        <w:rPr>
          <w:lang w:eastAsia="en-PH"/>
        </w:rPr>
        <w:t>Conduct code reviews to ensure code quality and adherence to best practices.</w:t>
      </w:r>
      <w:r>
        <w:rPr>
          <w:lang w:eastAsia="en-PH"/>
        </w:rPr>
        <w:t xml:space="preserve"> </w:t>
      </w:r>
      <w:r w:rsidRPr="008B65C4">
        <w:rPr>
          <w:lang w:eastAsia="en-PH"/>
        </w:rPr>
        <w:t>Involve team members in peer testing to identify potential issues and provide feedback on the application's functionality and usability.</w:t>
      </w:r>
    </w:p>
    <w:p w14:paraId="64841248" w14:textId="77777777" w:rsidR="008B65C4" w:rsidRDefault="008B65C4" w:rsidP="00FF7289">
      <w:pPr>
        <w:jc w:val="both"/>
        <w:rPr>
          <w:lang w:eastAsia="en-PH"/>
        </w:rPr>
      </w:pPr>
    </w:p>
    <w:p w14:paraId="16301F82" w14:textId="4D0FD75F" w:rsidR="006A3473" w:rsidRPr="00FF7289" w:rsidRDefault="003E3D6B" w:rsidP="00FF7289">
      <w:pPr>
        <w:jc w:val="both"/>
        <w:rPr>
          <w:b/>
          <w:bCs/>
          <w:sz w:val="24"/>
          <w:szCs w:val="24"/>
          <w:lang w:eastAsia="en-PH"/>
        </w:rPr>
      </w:pPr>
      <w:r w:rsidRPr="00FF7289">
        <w:rPr>
          <w:b/>
          <w:bCs/>
          <w:sz w:val="24"/>
          <w:szCs w:val="24"/>
          <w:lang w:eastAsia="en-PH"/>
        </w:rPr>
        <w:t xml:space="preserve">                                                             </w:t>
      </w:r>
      <w:r w:rsidR="006A3473" w:rsidRPr="00FF7289">
        <w:rPr>
          <w:b/>
          <w:bCs/>
          <w:sz w:val="24"/>
          <w:szCs w:val="24"/>
          <w:lang w:eastAsia="en-PH"/>
        </w:rPr>
        <w:t xml:space="preserve"> Benefits &amp; Impact</w:t>
      </w:r>
    </w:p>
    <w:p w14:paraId="37CA34B2" w14:textId="77777777" w:rsidR="00234EF9" w:rsidRDefault="00234EF9" w:rsidP="00FF7289">
      <w:pPr>
        <w:jc w:val="both"/>
        <w:rPr>
          <w:rFonts w:ascii="Segoe UI" w:hAnsi="Segoe UI" w:cs="Segoe UI"/>
          <w:color w:val="0D0D0D"/>
          <w:shd w:val="clear" w:color="auto" w:fill="FFFFFF"/>
        </w:rPr>
      </w:pPr>
      <w:r>
        <w:rPr>
          <w:rFonts w:ascii="Segoe UI" w:hAnsi="Segoe UI" w:cs="Segoe UI"/>
          <w:color w:val="0D0D0D"/>
          <w:shd w:val="clear" w:color="auto" w:fill="FFFFFF"/>
        </w:rPr>
        <w:t>One enhancement we're proposing for our simple calculator project is the integration of both History and Memory features. This entails incorporating functionalities to showcase a log of past calculations, enabling users to review or reuse prior results. Additionally, we aim to introduce memory storage capabilities, permitting users to save and access intermediate outcomes throughout their calculations.</w:t>
      </w:r>
    </w:p>
    <w:p w14:paraId="51B0C88B" w14:textId="77777777" w:rsidR="006A3473" w:rsidRPr="003E3D6B" w:rsidRDefault="006A3473" w:rsidP="00FF7289">
      <w:pPr>
        <w:jc w:val="both"/>
        <w:rPr>
          <w:b/>
          <w:bCs/>
          <w:lang w:eastAsia="en-PH"/>
        </w:rPr>
      </w:pPr>
      <w:r w:rsidRPr="003E3D6B">
        <w:rPr>
          <w:b/>
          <w:bCs/>
          <w:lang w:eastAsia="en-PH"/>
        </w:rPr>
        <w:t>Quantify the benefits whenever possible (e.g., cost savings, increased efficiency, improved quality).</w:t>
      </w:r>
    </w:p>
    <w:p w14:paraId="35BAE8BD" w14:textId="2A6F29B6" w:rsidR="00234EF9" w:rsidRPr="006A3473" w:rsidRDefault="00234EF9" w:rsidP="00FF7289">
      <w:pPr>
        <w:jc w:val="both"/>
        <w:rPr>
          <w:lang w:eastAsia="en-PH"/>
        </w:rPr>
      </w:pPr>
      <w:r>
        <w:rPr>
          <w:lang w:eastAsia="en-PH"/>
        </w:rPr>
        <w:t xml:space="preserve">For the improvement of our </w:t>
      </w:r>
      <w:proofErr w:type="gramStart"/>
      <w:r>
        <w:rPr>
          <w:lang w:eastAsia="en-PH"/>
        </w:rPr>
        <w:t>project</w:t>
      </w:r>
      <w:proofErr w:type="gramEnd"/>
      <w:r>
        <w:rPr>
          <w:lang w:eastAsia="en-PH"/>
        </w:rPr>
        <w:t xml:space="preserve"> I can say that it can improved the quality of our simple calculator and the features of our project.</w:t>
      </w:r>
    </w:p>
    <w:p w14:paraId="39D114F5" w14:textId="77777777" w:rsidR="003E3D6B" w:rsidRDefault="003E3D6B" w:rsidP="006A3473">
      <w:pPr>
        <w:rPr>
          <w:lang w:eastAsia="en-PH"/>
        </w:rPr>
      </w:pPr>
      <w:r>
        <w:rPr>
          <w:lang w:eastAsia="en-PH"/>
        </w:rPr>
        <w:t xml:space="preserve">                                                       </w:t>
      </w:r>
    </w:p>
    <w:p w14:paraId="562EAC72" w14:textId="157BE28E" w:rsidR="006A3473" w:rsidRPr="00FF7289" w:rsidRDefault="003E3D6B" w:rsidP="006A3473">
      <w:pPr>
        <w:rPr>
          <w:b/>
          <w:bCs/>
          <w:sz w:val="24"/>
          <w:szCs w:val="24"/>
          <w:lang w:eastAsia="en-PH"/>
        </w:rPr>
      </w:pPr>
      <w:r>
        <w:rPr>
          <w:lang w:eastAsia="en-PH"/>
        </w:rPr>
        <w:t xml:space="preserve">                                                    </w:t>
      </w:r>
      <w:r w:rsidRPr="003E3D6B">
        <w:rPr>
          <w:b/>
          <w:bCs/>
          <w:lang w:eastAsia="en-PH"/>
        </w:rPr>
        <w:t xml:space="preserve">  </w:t>
      </w:r>
      <w:r>
        <w:rPr>
          <w:b/>
          <w:bCs/>
          <w:lang w:eastAsia="en-PH"/>
        </w:rPr>
        <w:t xml:space="preserve">  </w:t>
      </w:r>
      <w:r w:rsidR="00FF7289">
        <w:rPr>
          <w:b/>
          <w:bCs/>
          <w:lang w:eastAsia="en-PH"/>
        </w:rPr>
        <w:t xml:space="preserve">      </w:t>
      </w:r>
      <w:r>
        <w:rPr>
          <w:b/>
          <w:bCs/>
          <w:lang w:eastAsia="en-PH"/>
        </w:rPr>
        <w:t xml:space="preserve"> </w:t>
      </w:r>
      <w:r w:rsidRPr="003E3D6B">
        <w:rPr>
          <w:b/>
          <w:bCs/>
          <w:lang w:eastAsia="en-PH"/>
        </w:rPr>
        <w:t xml:space="preserve"> </w:t>
      </w:r>
      <w:r w:rsidR="006A3473" w:rsidRPr="003E3D6B">
        <w:rPr>
          <w:b/>
          <w:bCs/>
          <w:lang w:eastAsia="en-PH"/>
        </w:rPr>
        <w:t xml:space="preserve"> </w:t>
      </w:r>
      <w:r w:rsidR="006A3473" w:rsidRPr="00FF7289">
        <w:rPr>
          <w:b/>
          <w:bCs/>
          <w:sz w:val="24"/>
          <w:szCs w:val="24"/>
          <w:lang w:eastAsia="en-PH"/>
        </w:rPr>
        <w:t>Project Plan &amp; Timeline</w:t>
      </w:r>
    </w:p>
    <w:p w14:paraId="579A82EE" w14:textId="46F7C2E3" w:rsidR="006A3473" w:rsidRDefault="006A3473" w:rsidP="006A3473">
      <w:pPr>
        <w:rPr>
          <w:lang w:eastAsia="en-PH"/>
        </w:rPr>
      </w:pPr>
      <w:r w:rsidRPr="006A3473">
        <w:rPr>
          <w:lang w:eastAsia="en-PH"/>
        </w:rPr>
        <w:t>Present a step-by-step plan for implementing the project.</w:t>
      </w:r>
    </w:p>
    <w:p w14:paraId="1709D558" w14:textId="77777777" w:rsidR="00D92DC6" w:rsidRPr="00D92DC6" w:rsidRDefault="00D92DC6" w:rsidP="00D92DC6">
      <w:pPr>
        <w:rPr>
          <w:b/>
          <w:bCs/>
          <w:lang w:eastAsia="en-PH"/>
        </w:rPr>
      </w:pPr>
      <w:r w:rsidRPr="00D92DC6">
        <w:rPr>
          <w:b/>
          <w:bCs/>
          <w:lang w:eastAsia="en-PH"/>
        </w:rPr>
        <w:t>Phase 1: Planning and Design</w:t>
      </w:r>
    </w:p>
    <w:p w14:paraId="478741E3" w14:textId="77777777" w:rsidR="00D92DC6" w:rsidRDefault="00D92DC6" w:rsidP="00D92DC6">
      <w:pPr>
        <w:pStyle w:val="ListParagraph"/>
        <w:numPr>
          <w:ilvl w:val="0"/>
          <w:numId w:val="45"/>
        </w:numPr>
        <w:rPr>
          <w:lang w:eastAsia="en-PH"/>
        </w:rPr>
      </w:pPr>
      <w:r w:rsidRPr="00D92DC6">
        <w:rPr>
          <w:lang w:eastAsia="en-PH"/>
        </w:rPr>
        <w:lastRenderedPageBreak/>
        <w:t>Define the requirements and features of the calculator.</w:t>
      </w:r>
    </w:p>
    <w:p w14:paraId="0E6A4403" w14:textId="3C5FF002" w:rsidR="00D92DC6" w:rsidRPr="00D92DC6" w:rsidRDefault="00D92DC6" w:rsidP="00D92DC6">
      <w:pPr>
        <w:pStyle w:val="ListParagraph"/>
        <w:numPr>
          <w:ilvl w:val="0"/>
          <w:numId w:val="45"/>
        </w:numPr>
        <w:rPr>
          <w:lang w:eastAsia="en-PH"/>
        </w:rPr>
      </w:pPr>
      <w:r w:rsidRPr="00D92DC6">
        <w:rPr>
          <w:lang w:eastAsia="en-PH"/>
        </w:rPr>
        <w:t>Design the user interface layout.</w:t>
      </w:r>
    </w:p>
    <w:p w14:paraId="1DBFEA01" w14:textId="77777777" w:rsidR="00D92DC6" w:rsidRPr="00D92DC6" w:rsidRDefault="00D92DC6" w:rsidP="00D92DC6">
      <w:pPr>
        <w:pStyle w:val="ListParagraph"/>
        <w:numPr>
          <w:ilvl w:val="0"/>
          <w:numId w:val="45"/>
        </w:numPr>
        <w:rPr>
          <w:lang w:eastAsia="en-PH"/>
        </w:rPr>
      </w:pPr>
      <w:r w:rsidRPr="00D92DC6">
        <w:rPr>
          <w:lang w:eastAsia="en-PH"/>
        </w:rPr>
        <w:t>Determine the programming language and platform for development.</w:t>
      </w:r>
    </w:p>
    <w:p w14:paraId="6680E3B4" w14:textId="77777777" w:rsidR="00D92DC6" w:rsidRPr="00D92DC6" w:rsidRDefault="00D92DC6" w:rsidP="00D92DC6">
      <w:pPr>
        <w:rPr>
          <w:b/>
          <w:bCs/>
          <w:lang w:eastAsia="en-PH"/>
        </w:rPr>
      </w:pPr>
      <w:r w:rsidRPr="00D92DC6">
        <w:rPr>
          <w:b/>
          <w:bCs/>
          <w:lang w:eastAsia="en-PH"/>
        </w:rPr>
        <w:t>Phase 2: Implementation</w:t>
      </w:r>
    </w:p>
    <w:p w14:paraId="79AC6B32" w14:textId="77777777" w:rsidR="00D92DC6" w:rsidRPr="00D92DC6" w:rsidRDefault="00D92DC6" w:rsidP="00D92DC6">
      <w:pPr>
        <w:pStyle w:val="ListParagraph"/>
        <w:numPr>
          <w:ilvl w:val="0"/>
          <w:numId w:val="46"/>
        </w:numPr>
        <w:rPr>
          <w:lang w:eastAsia="en-PH"/>
        </w:rPr>
      </w:pPr>
      <w:r w:rsidRPr="00D92DC6">
        <w:rPr>
          <w:lang w:eastAsia="en-PH"/>
        </w:rPr>
        <w:t>Develop the basic functionalities of addition, subtraction, multiplication, and division.</w:t>
      </w:r>
    </w:p>
    <w:p w14:paraId="66995233" w14:textId="77777777" w:rsidR="00D92DC6" w:rsidRPr="00D92DC6" w:rsidRDefault="00D92DC6" w:rsidP="00D92DC6">
      <w:pPr>
        <w:pStyle w:val="ListParagraph"/>
        <w:numPr>
          <w:ilvl w:val="0"/>
          <w:numId w:val="46"/>
        </w:numPr>
        <w:rPr>
          <w:lang w:eastAsia="en-PH"/>
        </w:rPr>
      </w:pPr>
      <w:r w:rsidRPr="00D92DC6">
        <w:rPr>
          <w:lang w:eastAsia="en-PH"/>
        </w:rPr>
        <w:t>Implement the user interface according to the design.</w:t>
      </w:r>
    </w:p>
    <w:p w14:paraId="22F3643E" w14:textId="77777777" w:rsidR="00D92DC6" w:rsidRPr="00D92DC6" w:rsidRDefault="00D92DC6" w:rsidP="00D92DC6">
      <w:pPr>
        <w:pStyle w:val="ListParagraph"/>
        <w:numPr>
          <w:ilvl w:val="0"/>
          <w:numId w:val="46"/>
        </w:numPr>
        <w:rPr>
          <w:lang w:eastAsia="en-PH"/>
        </w:rPr>
      </w:pPr>
      <w:r w:rsidRPr="00D92DC6">
        <w:rPr>
          <w:lang w:eastAsia="en-PH"/>
        </w:rPr>
        <w:t>Include error handling for invalid inputs.</w:t>
      </w:r>
    </w:p>
    <w:p w14:paraId="6E595FB5" w14:textId="77777777" w:rsidR="00D92DC6" w:rsidRPr="00D92DC6" w:rsidRDefault="00D92DC6" w:rsidP="00D92DC6">
      <w:pPr>
        <w:rPr>
          <w:b/>
          <w:bCs/>
          <w:lang w:eastAsia="en-PH"/>
        </w:rPr>
      </w:pPr>
      <w:r w:rsidRPr="00D92DC6">
        <w:rPr>
          <w:b/>
          <w:bCs/>
          <w:lang w:eastAsia="en-PH"/>
        </w:rPr>
        <w:t>Phase 3: Testing and Debugging</w:t>
      </w:r>
    </w:p>
    <w:p w14:paraId="75B9A401" w14:textId="77777777" w:rsidR="00D92DC6" w:rsidRPr="00D92DC6" w:rsidRDefault="00D92DC6" w:rsidP="00D92DC6">
      <w:pPr>
        <w:pStyle w:val="ListParagraph"/>
        <w:numPr>
          <w:ilvl w:val="0"/>
          <w:numId w:val="47"/>
        </w:numPr>
        <w:rPr>
          <w:lang w:eastAsia="en-PH"/>
        </w:rPr>
      </w:pPr>
      <w:r w:rsidRPr="00D92DC6">
        <w:rPr>
          <w:lang w:eastAsia="en-PH"/>
        </w:rPr>
        <w:t>Test the calculator for accuracy and functionality.</w:t>
      </w:r>
    </w:p>
    <w:p w14:paraId="6DD5A0F0" w14:textId="77777777" w:rsidR="00D92DC6" w:rsidRPr="00D92DC6" w:rsidRDefault="00D92DC6" w:rsidP="00D92DC6">
      <w:pPr>
        <w:pStyle w:val="ListParagraph"/>
        <w:numPr>
          <w:ilvl w:val="0"/>
          <w:numId w:val="47"/>
        </w:numPr>
        <w:rPr>
          <w:lang w:eastAsia="en-PH"/>
        </w:rPr>
      </w:pPr>
      <w:r w:rsidRPr="00D92DC6">
        <w:rPr>
          <w:lang w:eastAsia="en-PH"/>
        </w:rPr>
        <w:t>Debug any issues or errors found during testing.</w:t>
      </w:r>
    </w:p>
    <w:p w14:paraId="378C0AA7" w14:textId="77777777" w:rsidR="00D92DC6" w:rsidRPr="00D92DC6" w:rsidRDefault="00D92DC6" w:rsidP="00D92DC6">
      <w:pPr>
        <w:pStyle w:val="ListParagraph"/>
        <w:numPr>
          <w:ilvl w:val="0"/>
          <w:numId w:val="47"/>
        </w:numPr>
        <w:rPr>
          <w:lang w:eastAsia="en-PH"/>
        </w:rPr>
      </w:pPr>
      <w:r w:rsidRPr="00D92DC6">
        <w:rPr>
          <w:lang w:eastAsia="en-PH"/>
        </w:rPr>
        <w:t>Ensure compatibility across different devices and screen sizes.</w:t>
      </w:r>
    </w:p>
    <w:p w14:paraId="12817F10" w14:textId="77777777" w:rsidR="00D92DC6" w:rsidRPr="00D92DC6" w:rsidRDefault="00D92DC6" w:rsidP="00D92DC6">
      <w:pPr>
        <w:rPr>
          <w:b/>
          <w:bCs/>
          <w:lang w:eastAsia="en-PH"/>
        </w:rPr>
      </w:pPr>
      <w:r w:rsidRPr="00D92DC6">
        <w:rPr>
          <w:b/>
          <w:bCs/>
          <w:lang w:eastAsia="en-PH"/>
        </w:rPr>
        <w:t>Phase 4: Deployment</w:t>
      </w:r>
    </w:p>
    <w:p w14:paraId="0CF44CDA" w14:textId="77777777" w:rsidR="00D92DC6" w:rsidRPr="00D92DC6" w:rsidRDefault="00D92DC6" w:rsidP="00D92DC6">
      <w:pPr>
        <w:pStyle w:val="ListParagraph"/>
        <w:numPr>
          <w:ilvl w:val="0"/>
          <w:numId w:val="48"/>
        </w:numPr>
        <w:rPr>
          <w:lang w:eastAsia="en-PH"/>
        </w:rPr>
      </w:pPr>
      <w:r w:rsidRPr="00D92DC6">
        <w:rPr>
          <w:lang w:eastAsia="en-PH"/>
        </w:rPr>
        <w:t>Prepare the application for deployment.</w:t>
      </w:r>
    </w:p>
    <w:p w14:paraId="1334F7FA" w14:textId="23166896" w:rsidR="00D92DC6" w:rsidRPr="00D92DC6" w:rsidRDefault="00D92DC6" w:rsidP="00D92DC6">
      <w:pPr>
        <w:pStyle w:val="ListParagraph"/>
        <w:numPr>
          <w:ilvl w:val="0"/>
          <w:numId w:val="48"/>
        </w:numPr>
        <w:rPr>
          <w:lang w:eastAsia="en-PH"/>
        </w:rPr>
      </w:pPr>
      <w:r w:rsidRPr="00D92DC6">
        <w:rPr>
          <w:lang w:eastAsia="en-PH"/>
        </w:rPr>
        <w:t>Publish the calculator app to the desired platform</w:t>
      </w:r>
      <w:r>
        <w:rPr>
          <w:lang w:eastAsia="en-PH"/>
        </w:rPr>
        <w:t>.</w:t>
      </w:r>
    </w:p>
    <w:p w14:paraId="5F7CD776" w14:textId="77777777" w:rsidR="00D92DC6" w:rsidRDefault="00D92DC6" w:rsidP="006A3473">
      <w:pPr>
        <w:rPr>
          <w:lang w:eastAsia="en-PH"/>
        </w:rPr>
      </w:pPr>
    </w:p>
    <w:p w14:paraId="5D9DC56B" w14:textId="2DB6F90B" w:rsidR="006A3473" w:rsidRPr="00FF7289" w:rsidRDefault="006A3473" w:rsidP="006A3473">
      <w:pPr>
        <w:rPr>
          <w:b/>
          <w:bCs/>
          <w:lang w:eastAsia="en-PH"/>
        </w:rPr>
      </w:pPr>
      <w:r w:rsidRPr="00FF7289">
        <w:rPr>
          <w:b/>
          <w:bCs/>
          <w:lang w:eastAsia="en-PH"/>
        </w:rPr>
        <w:t>Break down the plan into phases with clear milestones and deadlines.</w:t>
      </w:r>
    </w:p>
    <w:p w14:paraId="1DC64A39" w14:textId="77777777" w:rsidR="00D92DC6" w:rsidRPr="00D92DC6" w:rsidRDefault="00D92DC6" w:rsidP="00D92DC6">
      <w:pPr>
        <w:rPr>
          <w:rFonts w:asciiTheme="minorHAnsi" w:hAnsiTheme="minorHAnsi" w:cstheme="minorHAnsi"/>
          <w:lang w:eastAsia="en-PH"/>
        </w:rPr>
      </w:pPr>
      <w:r w:rsidRPr="00D92DC6">
        <w:rPr>
          <w:rFonts w:asciiTheme="minorHAnsi" w:hAnsiTheme="minorHAnsi" w:cstheme="minorHAnsi"/>
          <w:lang w:eastAsia="en-PH"/>
        </w:rPr>
        <w:t>Week 1: Planning and Design</w:t>
      </w:r>
    </w:p>
    <w:p w14:paraId="5B1A39A8" w14:textId="77777777" w:rsidR="00D92DC6" w:rsidRPr="00D92DC6" w:rsidRDefault="00D92DC6" w:rsidP="00D92DC6">
      <w:pPr>
        <w:pStyle w:val="ListParagraph"/>
        <w:numPr>
          <w:ilvl w:val="0"/>
          <w:numId w:val="50"/>
        </w:numPr>
        <w:rPr>
          <w:rFonts w:asciiTheme="minorHAnsi" w:hAnsiTheme="minorHAnsi" w:cstheme="minorHAnsi"/>
          <w:lang w:eastAsia="en-PH"/>
        </w:rPr>
      </w:pPr>
      <w:r w:rsidRPr="00D92DC6">
        <w:rPr>
          <w:rFonts w:asciiTheme="minorHAnsi" w:hAnsiTheme="minorHAnsi" w:cstheme="minorHAnsi"/>
          <w:lang w:eastAsia="en-PH"/>
        </w:rPr>
        <w:t>Define requirements: Days 1-2</w:t>
      </w:r>
    </w:p>
    <w:p w14:paraId="1822D0C7" w14:textId="77777777" w:rsidR="00D92DC6" w:rsidRPr="00D92DC6" w:rsidRDefault="00D92DC6" w:rsidP="00D92DC6">
      <w:pPr>
        <w:pStyle w:val="ListParagraph"/>
        <w:numPr>
          <w:ilvl w:val="0"/>
          <w:numId w:val="50"/>
        </w:numPr>
        <w:rPr>
          <w:rFonts w:asciiTheme="minorHAnsi" w:hAnsiTheme="minorHAnsi" w:cstheme="minorHAnsi"/>
          <w:lang w:eastAsia="en-PH"/>
        </w:rPr>
      </w:pPr>
      <w:r w:rsidRPr="00D92DC6">
        <w:rPr>
          <w:rFonts w:asciiTheme="minorHAnsi" w:hAnsiTheme="minorHAnsi" w:cstheme="minorHAnsi"/>
          <w:lang w:eastAsia="en-PH"/>
        </w:rPr>
        <w:t>Design UI layout: Days 3-4</w:t>
      </w:r>
    </w:p>
    <w:p w14:paraId="0AB0279B" w14:textId="77777777" w:rsidR="00D92DC6" w:rsidRPr="00D92DC6" w:rsidRDefault="00D92DC6" w:rsidP="00D92DC6">
      <w:pPr>
        <w:pStyle w:val="ListParagraph"/>
        <w:numPr>
          <w:ilvl w:val="0"/>
          <w:numId w:val="50"/>
        </w:numPr>
        <w:rPr>
          <w:rFonts w:asciiTheme="minorHAnsi" w:hAnsiTheme="minorHAnsi" w:cstheme="minorHAnsi"/>
          <w:lang w:eastAsia="en-PH"/>
        </w:rPr>
      </w:pPr>
      <w:r w:rsidRPr="00D92DC6">
        <w:rPr>
          <w:rFonts w:asciiTheme="minorHAnsi" w:hAnsiTheme="minorHAnsi" w:cstheme="minorHAnsi"/>
          <w:lang w:eastAsia="en-PH"/>
        </w:rPr>
        <w:t>Choose development platform: Day 5</w:t>
      </w:r>
    </w:p>
    <w:p w14:paraId="22EC1976" w14:textId="77777777" w:rsidR="00D92DC6" w:rsidRPr="00D92DC6" w:rsidRDefault="00D92DC6" w:rsidP="00D92DC6">
      <w:pPr>
        <w:rPr>
          <w:rFonts w:asciiTheme="minorHAnsi" w:hAnsiTheme="minorHAnsi" w:cstheme="minorHAnsi"/>
          <w:lang w:eastAsia="en-PH"/>
        </w:rPr>
      </w:pPr>
      <w:r w:rsidRPr="00D92DC6">
        <w:rPr>
          <w:rFonts w:asciiTheme="minorHAnsi" w:hAnsiTheme="minorHAnsi" w:cstheme="minorHAnsi"/>
          <w:lang w:eastAsia="en-PH"/>
        </w:rPr>
        <w:t>Week 2: Implementation</w:t>
      </w:r>
    </w:p>
    <w:p w14:paraId="56998787" w14:textId="77777777" w:rsidR="00D92DC6" w:rsidRPr="00D92DC6" w:rsidRDefault="00D92DC6" w:rsidP="00D92DC6">
      <w:pPr>
        <w:pStyle w:val="ListParagraph"/>
        <w:numPr>
          <w:ilvl w:val="0"/>
          <w:numId w:val="51"/>
        </w:numPr>
        <w:rPr>
          <w:rFonts w:asciiTheme="minorHAnsi" w:hAnsiTheme="minorHAnsi" w:cstheme="minorHAnsi"/>
          <w:lang w:eastAsia="en-PH"/>
        </w:rPr>
      </w:pPr>
      <w:r w:rsidRPr="00D92DC6">
        <w:rPr>
          <w:rFonts w:asciiTheme="minorHAnsi" w:hAnsiTheme="minorHAnsi" w:cstheme="minorHAnsi"/>
          <w:lang w:eastAsia="en-PH"/>
        </w:rPr>
        <w:t>Develop addition functionality: Days 1-2</w:t>
      </w:r>
    </w:p>
    <w:p w14:paraId="5AF120B4" w14:textId="77777777" w:rsidR="00D92DC6" w:rsidRPr="00D92DC6" w:rsidRDefault="00D92DC6" w:rsidP="00D92DC6">
      <w:pPr>
        <w:pStyle w:val="ListParagraph"/>
        <w:numPr>
          <w:ilvl w:val="0"/>
          <w:numId w:val="51"/>
        </w:numPr>
        <w:rPr>
          <w:rFonts w:asciiTheme="minorHAnsi" w:hAnsiTheme="minorHAnsi" w:cstheme="minorHAnsi"/>
          <w:lang w:eastAsia="en-PH"/>
        </w:rPr>
      </w:pPr>
      <w:r w:rsidRPr="00D92DC6">
        <w:rPr>
          <w:rFonts w:asciiTheme="minorHAnsi" w:hAnsiTheme="minorHAnsi" w:cstheme="minorHAnsi"/>
          <w:lang w:eastAsia="en-PH"/>
        </w:rPr>
        <w:t>Develop subtraction functionality: Days 3-4</w:t>
      </w:r>
    </w:p>
    <w:p w14:paraId="6F809159" w14:textId="77777777" w:rsidR="00D92DC6" w:rsidRPr="00D92DC6" w:rsidRDefault="00D92DC6" w:rsidP="00D92DC6">
      <w:pPr>
        <w:pStyle w:val="ListParagraph"/>
        <w:numPr>
          <w:ilvl w:val="0"/>
          <w:numId w:val="51"/>
        </w:numPr>
        <w:rPr>
          <w:rFonts w:asciiTheme="minorHAnsi" w:hAnsiTheme="minorHAnsi" w:cstheme="minorHAnsi"/>
          <w:lang w:eastAsia="en-PH"/>
        </w:rPr>
      </w:pPr>
      <w:r w:rsidRPr="00D92DC6">
        <w:rPr>
          <w:rFonts w:asciiTheme="minorHAnsi" w:hAnsiTheme="minorHAnsi" w:cstheme="minorHAnsi"/>
          <w:lang w:eastAsia="en-PH"/>
        </w:rPr>
        <w:t>Develop multiplication functionality: Days 5-6</w:t>
      </w:r>
    </w:p>
    <w:p w14:paraId="3254FC1E" w14:textId="77777777" w:rsidR="00D92DC6" w:rsidRPr="00D92DC6" w:rsidRDefault="00D92DC6" w:rsidP="00D92DC6">
      <w:pPr>
        <w:pStyle w:val="ListParagraph"/>
        <w:numPr>
          <w:ilvl w:val="0"/>
          <w:numId w:val="51"/>
        </w:numPr>
        <w:rPr>
          <w:rFonts w:asciiTheme="minorHAnsi" w:hAnsiTheme="minorHAnsi" w:cstheme="minorHAnsi"/>
          <w:lang w:eastAsia="en-PH"/>
        </w:rPr>
      </w:pPr>
      <w:r w:rsidRPr="00D92DC6">
        <w:rPr>
          <w:rFonts w:asciiTheme="minorHAnsi" w:hAnsiTheme="minorHAnsi" w:cstheme="minorHAnsi"/>
          <w:lang w:eastAsia="en-PH"/>
        </w:rPr>
        <w:t>Develop division functionality: Days 7-8</w:t>
      </w:r>
    </w:p>
    <w:p w14:paraId="0158DD40" w14:textId="77777777" w:rsidR="00D92DC6" w:rsidRPr="00D92DC6" w:rsidRDefault="00D92DC6" w:rsidP="00D92DC6">
      <w:pPr>
        <w:rPr>
          <w:rFonts w:asciiTheme="minorHAnsi" w:hAnsiTheme="minorHAnsi" w:cstheme="minorHAnsi"/>
          <w:lang w:eastAsia="en-PH"/>
        </w:rPr>
      </w:pPr>
      <w:r w:rsidRPr="00D92DC6">
        <w:rPr>
          <w:rFonts w:asciiTheme="minorHAnsi" w:hAnsiTheme="minorHAnsi" w:cstheme="minorHAnsi"/>
          <w:lang w:eastAsia="en-PH"/>
        </w:rPr>
        <w:t>Week 3: Testing and Debugging</w:t>
      </w:r>
    </w:p>
    <w:p w14:paraId="492C8544" w14:textId="77777777" w:rsidR="00D92DC6" w:rsidRPr="00D92DC6" w:rsidRDefault="00D92DC6" w:rsidP="00D92DC6">
      <w:pPr>
        <w:pStyle w:val="ListParagraph"/>
        <w:numPr>
          <w:ilvl w:val="0"/>
          <w:numId w:val="52"/>
        </w:numPr>
        <w:rPr>
          <w:rFonts w:asciiTheme="minorHAnsi" w:hAnsiTheme="minorHAnsi" w:cstheme="minorHAnsi"/>
          <w:lang w:eastAsia="en-PH"/>
        </w:rPr>
      </w:pPr>
      <w:r w:rsidRPr="00D92DC6">
        <w:rPr>
          <w:rFonts w:asciiTheme="minorHAnsi" w:hAnsiTheme="minorHAnsi" w:cstheme="minorHAnsi"/>
          <w:lang w:eastAsia="en-PH"/>
        </w:rPr>
        <w:t>Test basic functionalities: Days 1-2</w:t>
      </w:r>
    </w:p>
    <w:p w14:paraId="4C015134" w14:textId="77777777" w:rsidR="00D92DC6" w:rsidRPr="00D92DC6" w:rsidRDefault="00D92DC6" w:rsidP="00D92DC6">
      <w:pPr>
        <w:pStyle w:val="ListParagraph"/>
        <w:numPr>
          <w:ilvl w:val="0"/>
          <w:numId w:val="52"/>
        </w:numPr>
        <w:rPr>
          <w:rFonts w:asciiTheme="minorHAnsi" w:hAnsiTheme="minorHAnsi" w:cstheme="minorHAnsi"/>
          <w:lang w:eastAsia="en-PH"/>
        </w:rPr>
      </w:pPr>
      <w:r w:rsidRPr="00D92DC6">
        <w:rPr>
          <w:rFonts w:asciiTheme="minorHAnsi" w:hAnsiTheme="minorHAnsi" w:cstheme="minorHAnsi"/>
          <w:lang w:eastAsia="en-PH"/>
        </w:rPr>
        <w:t>Debug issues: Days 3-4</w:t>
      </w:r>
    </w:p>
    <w:p w14:paraId="6995127A" w14:textId="77777777" w:rsidR="00D92DC6" w:rsidRPr="00D92DC6" w:rsidRDefault="00D92DC6" w:rsidP="00D92DC6">
      <w:pPr>
        <w:pStyle w:val="ListParagraph"/>
        <w:numPr>
          <w:ilvl w:val="0"/>
          <w:numId w:val="52"/>
        </w:numPr>
        <w:rPr>
          <w:rFonts w:asciiTheme="minorHAnsi" w:hAnsiTheme="minorHAnsi" w:cstheme="minorHAnsi"/>
          <w:lang w:eastAsia="en-PH"/>
        </w:rPr>
      </w:pPr>
      <w:r w:rsidRPr="00D92DC6">
        <w:rPr>
          <w:rFonts w:asciiTheme="minorHAnsi" w:hAnsiTheme="minorHAnsi" w:cstheme="minorHAnsi"/>
          <w:lang w:eastAsia="en-PH"/>
        </w:rPr>
        <w:t>Compatibility testing: Days 5-6</w:t>
      </w:r>
    </w:p>
    <w:p w14:paraId="16F2C351" w14:textId="77777777" w:rsidR="00D92DC6" w:rsidRPr="00D92DC6" w:rsidRDefault="00D92DC6" w:rsidP="00D92DC6">
      <w:pPr>
        <w:rPr>
          <w:rFonts w:asciiTheme="minorHAnsi" w:hAnsiTheme="minorHAnsi" w:cstheme="minorHAnsi"/>
          <w:lang w:eastAsia="en-PH"/>
        </w:rPr>
      </w:pPr>
      <w:r w:rsidRPr="00D92DC6">
        <w:rPr>
          <w:rFonts w:asciiTheme="minorHAnsi" w:hAnsiTheme="minorHAnsi" w:cstheme="minorHAnsi"/>
          <w:lang w:eastAsia="en-PH"/>
        </w:rPr>
        <w:t>Week 4: Deployment</w:t>
      </w:r>
    </w:p>
    <w:p w14:paraId="7A3BAA9A" w14:textId="77777777" w:rsidR="00D92DC6" w:rsidRPr="00D92DC6" w:rsidRDefault="00D92DC6" w:rsidP="00D92DC6">
      <w:pPr>
        <w:pStyle w:val="ListParagraph"/>
        <w:numPr>
          <w:ilvl w:val="0"/>
          <w:numId w:val="53"/>
        </w:numPr>
        <w:rPr>
          <w:rFonts w:asciiTheme="minorHAnsi" w:hAnsiTheme="minorHAnsi" w:cstheme="minorHAnsi"/>
          <w:lang w:eastAsia="en-PH"/>
        </w:rPr>
      </w:pPr>
      <w:r w:rsidRPr="00D92DC6">
        <w:rPr>
          <w:rFonts w:asciiTheme="minorHAnsi" w:hAnsiTheme="minorHAnsi" w:cstheme="minorHAnsi"/>
          <w:lang w:eastAsia="en-PH"/>
        </w:rPr>
        <w:t>Prepare for deployment: Days 1-2</w:t>
      </w:r>
    </w:p>
    <w:p w14:paraId="5E0CCE47" w14:textId="77777777" w:rsidR="00D92DC6" w:rsidRPr="00D92DC6" w:rsidRDefault="00D92DC6" w:rsidP="00D92DC6">
      <w:pPr>
        <w:pStyle w:val="ListParagraph"/>
        <w:numPr>
          <w:ilvl w:val="0"/>
          <w:numId w:val="53"/>
        </w:numPr>
        <w:rPr>
          <w:rFonts w:asciiTheme="minorHAnsi" w:hAnsiTheme="minorHAnsi" w:cstheme="minorHAnsi"/>
          <w:lang w:eastAsia="en-PH"/>
        </w:rPr>
      </w:pPr>
      <w:r w:rsidRPr="00D92DC6">
        <w:rPr>
          <w:rFonts w:asciiTheme="minorHAnsi" w:hAnsiTheme="minorHAnsi" w:cstheme="minorHAnsi"/>
          <w:lang w:eastAsia="en-PH"/>
        </w:rPr>
        <w:t>Publish app: Days 3-4</w:t>
      </w:r>
    </w:p>
    <w:p w14:paraId="2C526F35" w14:textId="77777777" w:rsidR="00D92DC6" w:rsidRPr="00D92DC6" w:rsidRDefault="00D92DC6" w:rsidP="00D92DC6">
      <w:pPr>
        <w:pStyle w:val="ListParagraph"/>
        <w:numPr>
          <w:ilvl w:val="0"/>
          <w:numId w:val="53"/>
        </w:numPr>
        <w:rPr>
          <w:rFonts w:asciiTheme="minorHAnsi" w:hAnsiTheme="minorHAnsi" w:cstheme="minorHAnsi"/>
          <w:lang w:eastAsia="en-PH"/>
        </w:rPr>
      </w:pPr>
      <w:r w:rsidRPr="00D92DC6">
        <w:rPr>
          <w:rFonts w:asciiTheme="minorHAnsi" w:hAnsiTheme="minorHAnsi" w:cstheme="minorHAnsi"/>
          <w:lang w:eastAsia="en-PH"/>
        </w:rPr>
        <w:t>Final testing before release: Days 5-6</w:t>
      </w:r>
    </w:p>
    <w:p w14:paraId="0031C942" w14:textId="77777777" w:rsidR="00C25AE6" w:rsidRDefault="00C25AE6" w:rsidP="006A3473">
      <w:pPr>
        <w:rPr>
          <w:lang w:eastAsia="en-PH"/>
        </w:rPr>
      </w:pPr>
    </w:p>
    <w:p w14:paraId="2E91A4C9" w14:textId="77777777" w:rsidR="00C25AE6" w:rsidRDefault="00C25AE6" w:rsidP="006A3473">
      <w:pPr>
        <w:rPr>
          <w:lang w:eastAsia="en-PH"/>
        </w:rPr>
      </w:pPr>
    </w:p>
    <w:p w14:paraId="4C859377" w14:textId="77777777" w:rsidR="00C25AE6" w:rsidRDefault="00C25AE6" w:rsidP="006A3473">
      <w:pPr>
        <w:rPr>
          <w:lang w:eastAsia="en-PH"/>
        </w:rPr>
      </w:pPr>
    </w:p>
    <w:p w14:paraId="08AB755D" w14:textId="246B8978" w:rsidR="006A3473" w:rsidRPr="00C25AE6" w:rsidRDefault="006A3473" w:rsidP="006A3473">
      <w:pPr>
        <w:rPr>
          <w:b/>
          <w:bCs/>
          <w:lang w:eastAsia="en-PH"/>
        </w:rPr>
      </w:pPr>
      <w:r w:rsidRPr="00C25AE6">
        <w:rPr>
          <w:b/>
          <w:bCs/>
          <w:lang w:eastAsia="en-PH"/>
        </w:rPr>
        <w:t>Identify the resources needed (e.g., personnel, equipment, budget).</w:t>
      </w:r>
    </w:p>
    <w:p w14:paraId="676279A5" w14:textId="77777777" w:rsidR="00C25AE6" w:rsidRPr="00C25AE6" w:rsidRDefault="00C25AE6" w:rsidP="00C25AE6">
      <w:pPr>
        <w:rPr>
          <w:b/>
          <w:bCs/>
          <w:lang w:eastAsia="en-PH"/>
        </w:rPr>
      </w:pPr>
      <w:r w:rsidRPr="00C25AE6">
        <w:rPr>
          <w:b/>
          <w:bCs/>
          <w:lang w:eastAsia="en-PH"/>
        </w:rPr>
        <w:t>Personnel:</w:t>
      </w:r>
    </w:p>
    <w:p w14:paraId="47E19272" w14:textId="3B771206" w:rsidR="00C25AE6" w:rsidRPr="00C25AE6" w:rsidRDefault="00C25AE6" w:rsidP="00C25AE6">
      <w:pPr>
        <w:pStyle w:val="ListParagraph"/>
        <w:numPr>
          <w:ilvl w:val="0"/>
          <w:numId w:val="55"/>
        </w:numPr>
        <w:rPr>
          <w:lang w:eastAsia="en-PH"/>
        </w:rPr>
      </w:pPr>
      <w:r w:rsidRPr="00C25AE6">
        <w:rPr>
          <w:lang w:eastAsia="en-PH"/>
        </w:rPr>
        <w:t xml:space="preserve">Software Developers: Responsible for writing the code for the calculator application. Depending on the scale of the project, you may need one or more developers proficient in the chosen programming </w:t>
      </w:r>
      <w:proofErr w:type="gramStart"/>
      <w:r w:rsidRPr="00C25AE6">
        <w:rPr>
          <w:lang w:eastAsia="en-PH"/>
        </w:rPr>
        <w:t>language</w:t>
      </w:r>
      <w:proofErr w:type="gramEnd"/>
      <w:r w:rsidRPr="00C25AE6">
        <w:rPr>
          <w:lang w:eastAsia="en-PH"/>
        </w:rPr>
        <w:t xml:space="preserve"> </w:t>
      </w:r>
    </w:p>
    <w:p w14:paraId="33BC01A5" w14:textId="77777777" w:rsidR="00C25AE6" w:rsidRPr="00C25AE6" w:rsidRDefault="00C25AE6" w:rsidP="00C25AE6">
      <w:pPr>
        <w:pStyle w:val="ListParagraph"/>
        <w:numPr>
          <w:ilvl w:val="0"/>
          <w:numId w:val="55"/>
        </w:numPr>
        <w:rPr>
          <w:lang w:eastAsia="en-PH"/>
        </w:rPr>
      </w:pPr>
      <w:r w:rsidRPr="00C25AE6">
        <w:rPr>
          <w:lang w:eastAsia="en-PH"/>
        </w:rPr>
        <w:t>UI/UX Designer: Designs the user interface (UI) of the calculator application, ensuring it is intuitive and user-friendly.</w:t>
      </w:r>
    </w:p>
    <w:p w14:paraId="4E97F5CD" w14:textId="77777777" w:rsidR="00C25AE6" w:rsidRPr="00C25AE6" w:rsidRDefault="00C25AE6" w:rsidP="00C25AE6">
      <w:pPr>
        <w:pStyle w:val="ListParagraph"/>
        <w:numPr>
          <w:ilvl w:val="0"/>
          <w:numId w:val="55"/>
        </w:numPr>
        <w:rPr>
          <w:lang w:eastAsia="en-PH"/>
        </w:rPr>
      </w:pPr>
      <w:r w:rsidRPr="00C25AE6">
        <w:rPr>
          <w:lang w:eastAsia="en-PH"/>
        </w:rPr>
        <w:t>Project Manager: Oversees the development process, coordinates tasks, and ensures deadlines are met.</w:t>
      </w:r>
    </w:p>
    <w:p w14:paraId="2189F895" w14:textId="77777777" w:rsidR="00C25AE6" w:rsidRPr="00C25AE6" w:rsidRDefault="00C25AE6" w:rsidP="00C25AE6">
      <w:pPr>
        <w:pStyle w:val="ListParagraph"/>
        <w:numPr>
          <w:ilvl w:val="0"/>
          <w:numId w:val="55"/>
        </w:numPr>
        <w:rPr>
          <w:lang w:eastAsia="en-PH"/>
        </w:rPr>
      </w:pPr>
      <w:r w:rsidRPr="00C25AE6">
        <w:rPr>
          <w:lang w:eastAsia="en-PH"/>
        </w:rPr>
        <w:t xml:space="preserve">Technical Support: </w:t>
      </w:r>
      <w:proofErr w:type="gramStart"/>
      <w:r w:rsidRPr="00C25AE6">
        <w:rPr>
          <w:lang w:eastAsia="en-PH"/>
        </w:rPr>
        <w:t>Provides assistance to</w:t>
      </w:r>
      <w:proofErr w:type="gramEnd"/>
      <w:r w:rsidRPr="00C25AE6">
        <w:rPr>
          <w:lang w:eastAsia="en-PH"/>
        </w:rPr>
        <w:t xml:space="preserve"> users and addresses any technical issues that may arise post-release.</w:t>
      </w:r>
    </w:p>
    <w:p w14:paraId="45122D17" w14:textId="77777777" w:rsidR="00C25AE6" w:rsidRPr="00C25AE6" w:rsidRDefault="00C25AE6" w:rsidP="00C25AE6">
      <w:pPr>
        <w:rPr>
          <w:b/>
          <w:bCs/>
          <w:lang w:eastAsia="en-PH"/>
        </w:rPr>
      </w:pPr>
      <w:r w:rsidRPr="00C25AE6">
        <w:rPr>
          <w:b/>
          <w:bCs/>
          <w:lang w:eastAsia="en-PH"/>
        </w:rPr>
        <w:t>Equipment:</w:t>
      </w:r>
    </w:p>
    <w:p w14:paraId="6558B7B3" w14:textId="77777777" w:rsidR="00C25AE6" w:rsidRPr="00C25AE6" w:rsidRDefault="00C25AE6" w:rsidP="00C25AE6">
      <w:pPr>
        <w:pStyle w:val="ListParagraph"/>
        <w:numPr>
          <w:ilvl w:val="0"/>
          <w:numId w:val="56"/>
        </w:numPr>
        <w:rPr>
          <w:lang w:eastAsia="en-PH"/>
        </w:rPr>
      </w:pPr>
      <w:r w:rsidRPr="00C25AE6">
        <w:rPr>
          <w:lang w:eastAsia="en-PH"/>
        </w:rPr>
        <w:t>Computers: Each team member will need a computer with appropriate hardware specifications to develop and test the application.</w:t>
      </w:r>
    </w:p>
    <w:p w14:paraId="178C40E5" w14:textId="77777777" w:rsidR="00C25AE6" w:rsidRPr="00C25AE6" w:rsidRDefault="00C25AE6" w:rsidP="00C25AE6">
      <w:pPr>
        <w:pStyle w:val="ListParagraph"/>
        <w:numPr>
          <w:ilvl w:val="0"/>
          <w:numId w:val="56"/>
        </w:numPr>
        <w:rPr>
          <w:lang w:eastAsia="en-PH"/>
        </w:rPr>
      </w:pPr>
      <w:r w:rsidRPr="00C25AE6">
        <w:rPr>
          <w:lang w:eastAsia="en-PH"/>
        </w:rPr>
        <w:t>Development Software: IDEs (Integrated Development Environments) such as Visual Studio, Eclipse, or IntelliJ IDEA for writing and debugging code.</w:t>
      </w:r>
    </w:p>
    <w:p w14:paraId="7AA2561F" w14:textId="77777777" w:rsidR="00C25AE6" w:rsidRPr="00C25AE6" w:rsidRDefault="00C25AE6" w:rsidP="00C25AE6">
      <w:pPr>
        <w:pStyle w:val="ListParagraph"/>
        <w:numPr>
          <w:ilvl w:val="0"/>
          <w:numId w:val="56"/>
        </w:numPr>
        <w:rPr>
          <w:lang w:eastAsia="en-PH"/>
        </w:rPr>
      </w:pPr>
      <w:r w:rsidRPr="00C25AE6">
        <w:rPr>
          <w:lang w:eastAsia="en-PH"/>
        </w:rPr>
        <w:t>Version Control System: Utilizing a version control system like Git for collaborative development and code management.</w:t>
      </w:r>
    </w:p>
    <w:p w14:paraId="74B5C46C" w14:textId="77777777" w:rsidR="00C25AE6" w:rsidRPr="00FF7289" w:rsidRDefault="00C25AE6" w:rsidP="006A3473">
      <w:pPr>
        <w:rPr>
          <w:b/>
          <w:bCs/>
          <w:sz w:val="24"/>
          <w:szCs w:val="24"/>
          <w:lang w:eastAsia="en-PH"/>
        </w:rPr>
      </w:pPr>
    </w:p>
    <w:p w14:paraId="34C21BF2" w14:textId="20F72316" w:rsidR="006A3473" w:rsidRPr="00FF7289" w:rsidRDefault="00B96D4A" w:rsidP="006A3473">
      <w:pPr>
        <w:rPr>
          <w:b/>
          <w:bCs/>
          <w:sz w:val="24"/>
          <w:szCs w:val="24"/>
          <w:lang w:eastAsia="en-PH"/>
        </w:rPr>
      </w:pPr>
      <w:r w:rsidRPr="00FF7289">
        <w:rPr>
          <w:b/>
          <w:bCs/>
          <w:sz w:val="24"/>
          <w:szCs w:val="24"/>
          <w:lang w:eastAsia="en-PH"/>
        </w:rPr>
        <w:t xml:space="preserve">                                                                 </w:t>
      </w:r>
      <w:r w:rsidR="006A3473" w:rsidRPr="00FF7289">
        <w:rPr>
          <w:b/>
          <w:bCs/>
          <w:sz w:val="24"/>
          <w:szCs w:val="24"/>
          <w:lang w:eastAsia="en-PH"/>
        </w:rPr>
        <w:t>Evaluation &amp; Risk Assessment</w:t>
      </w:r>
    </w:p>
    <w:p w14:paraId="15B6DE5F" w14:textId="77777777" w:rsidR="006A3473" w:rsidRPr="00B96D4A" w:rsidRDefault="006A3473" w:rsidP="00FF7289">
      <w:pPr>
        <w:jc w:val="both"/>
        <w:rPr>
          <w:b/>
          <w:bCs/>
          <w:lang w:eastAsia="en-PH"/>
        </w:rPr>
      </w:pPr>
      <w:r w:rsidRPr="00B96D4A">
        <w:rPr>
          <w:b/>
          <w:bCs/>
          <w:lang w:eastAsia="en-PH"/>
        </w:rPr>
        <w:t>Describe how you'll measure the success of the project.</w:t>
      </w:r>
    </w:p>
    <w:p w14:paraId="1FFF12DF" w14:textId="77777777" w:rsidR="00B96D4A" w:rsidRPr="00B96D4A" w:rsidRDefault="00B96D4A" w:rsidP="00FF7289">
      <w:pPr>
        <w:jc w:val="both"/>
      </w:pPr>
      <w:r w:rsidRPr="00B96D4A">
        <w:t>Our completed simple calculator project successfully performs basic arithmetic operations such as addition, subtraction, multiplication, and division accurately. The user interface is designed to be user-friendly and intuitive, ensuring ease of use. During testing, the application runs smoothly, providing a seamless experience. However, currently, the project is only compatible with one type of device, specifically laptops. Despite these achievements, we continue to work on expanding its compatibility and further enhancing its functionality.</w:t>
      </w:r>
    </w:p>
    <w:p w14:paraId="1783C6D6" w14:textId="77777777" w:rsidR="00B96D4A" w:rsidRPr="00B96D4A" w:rsidRDefault="00B96D4A" w:rsidP="00FF7289">
      <w:pPr>
        <w:pStyle w:val="z-TopofForm"/>
        <w:jc w:val="both"/>
        <w:rPr>
          <w:b/>
          <w:bCs/>
        </w:rPr>
      </w:pPr>
      <w:r w:rsidRPr="00B96D4A">
        <w:rPr>
          <w:b/>
          <w:bCs/>
        </w:rPr>
        <w:t>Top of Form</w:t>
      </w:r>
    </w:p>
    <w:p w14:paraId="236E8267" w14:textId="77777777" w:rsidR="006A3473" w:rsidRDefault="006A3473" w:rsidP="00FF7289">
      <w:pPr>
        <w:jc w:val="both"/>
        <w:rPr>
          <w:lang w:eastAsia="en-PH"/>
        </w:rPr>
      </w:pPr>
      <w:r w:rsidRPr="00B96D4A">
        <w:rPr>
          <w:b/>
          <w:bCs/>
          <w:lang w:eastAsia="en-PH"/>
        </w:rPr>
        <w:t>Identify potential risks associated with the project and propose mitigation strategies.</w:t>
      </w:r>
    </w:p>
    <w:p w14:paraId="3E677E8E" w14:textId="73CA639F" w:rsidR="00B96D4A" w:rsidRPr="00B96D4A" w:rsidRDefault="00B96D4A" w:rsidP="00FF7289">
      <w:pPr>
        <w:jc w:val="both"/>
        <w:rPr>
          <w:rFonts w:cs="Calibri"/>
        </w:rPr>
      </w:pPr>
      <w:r w:rsidRPr="00B96D4A">
        <w:rPr>
          <w:rFonts w:cs="Calibri"/>
        </w:rPr>
        <w:t>Technical Complexity</w:t>
      </w:r>
      <w:r>
        <w:rPr>
          <w:rFonts w:cs="Calibri"/>
        </w:rPr>
        <w:t xml:space="preserve">- </w:t>
      </w:r>
      <w:r w:rsidRPr="00B96D4A">
        <w:rPr>
          <w:rFonts w:cs="Calibri"/>
        </w:rPr>
        <w:t>Despite its simplicity, implementing the MVC architecture correctly might pose a challenge, especially for developers who are not familiar with this design pattern. Ensuring proper separation of concerns and maintaining code readability could be challenging</w:t>
      </w:r>
      <w:r w:rsidRPr="00B96D4A">
        <w:rPr>
          <w:rFonts w:cs="Calibri"/>
        </w:rPr>
        <w:t xml:space="preserve">. </w:t>
      </w:r>
      <w:r w:rsidRPr="00B96D4A">
        <w:rPr>
          <w:rFonts w:cs="Calibri"/>
        </w:rPr>
        <w:t xml:space="preserve">All </w:t>
      </w:r>
      <w:r w:rsidRPr="00B96D4A">
        <w:rPr>
          <w:rFonts w:cs="Calibri"/>
        </w:rPr>
        <w:t xml:space="preserve">my </w:t>
      </w:r>
      <w:r w:rsidRPr="00B96D4A">
        <w:rPr>
          <w:rFonts w:cs="Calibri"/>
        </w:rPr>
        <w:t>team members found coding using MVC challenging due to their limited familiarity with the architecture. Despite this, everyone is putting forth their best efforts to overcome this hurdle and ensure successful project completion.</w:t>
      </w:r>
    </w:p>
    <w:p w14:paraId="236EE242" w14:textId="77777777" w:rsidR="00B96D4A" w:rsidRDefault="00B96D4A" w:rsidP="00FF7289">
      <w:pPr>
        <w:pStyle w:val="z-TopofForm"/>
        <w:jc w:val="both"/>
      </w:pPr>
      <w:r>
        <w:t>Top of Form</w:t>
      </w:r>
    </w:p>
    <w:p w14:paraId="42660A14" w14:textId="77777777" w:rsidR="00B96D4A" w:rsidRDefault="00B96D4A" w:rsidP="00FF7289">
      <w:pPr>
        <w:jc w:val="both"/>
        <w:rPr>
          <w:lang w:eastAsia="en-PH"/>
        </w:rPr>
      </w:pPr>
    </w:p>
    <w:p w14:paraId="27AF2856" w14:textId="77777777" w:rsidR="00B96D4A" w:rsidRDefault="00B96D4A" w:rsidP="006A3473">
      <w:pPr>
        <w:rPr>
          <w:lang w:eastAsia="en-PH"/>
        </w:rPr>
      </w:pPr>
      <w:r>
        <w:rPr>
          <w:lang w:eastAsia="en-PH"/>
        </w:rPr>
        <w:lastRenderedPageBreak/>
        <w:t xml:space="preserve">                                          </w:t>
      </w:r>
    </w:p>
    <w:p w14:paraId="154CB666" w14:textId="77777777" w:rsidR="00B96D4A" w:rsidRDefault="00B96D4A" w:rsidP="006A3473">
      <w:pPr>
        <w:rPr>
          <w:lang w:eastAsia="en-PH"/>
        </w:rPr>
      </w:pPr>
    </w:p>
    <w:p w14:paraId="67C1D96F" w14:textId="54A92E96" w:rsidR="006A3473" w:rsidRPr="00FF7289" w:rsidRDefault="00B96D4A" w:rsidP="006A3473">
      <w:pPr>
        <w:rPr>
          <w:b/>
          <w:bCs/>
          <w:sz w:val="24"/>
          <w:szCs w:val="24"/>
          <w:lang w:eastAsia="en-PH"/>
        </w:rPr>
      </w:pPr>
      <w:r w:rsidRPr="00FF7289">
        <w:rPr>
          <w:b/>
          <w:bCs/>
          <w:sz w:val="24"/>
          <w:szCs w:val="24"/>
          <w:lang w:eastAsia="en-PH"/>
        </w:rPr>
        <w:t xml:space="preserve">                                                                    </w:t>
      </w:r>
      <w:r w:rsidR="00FF7289" w:rsidRPr="00FF7289">
        <w:rPr>
          <w:b/>
          <w:bCs/>
          <w:sz w:val="24"/>
          <w:szCs w:val="24"/>
          <w:lang w:eastAsia="en-PH"/>
        </w:rPr>
        <w:t xml:space="preserve">          </w:t>
      </w:r>
      <w:r w:rsidRPr="00FF7289">
        <w:rPr>
          <w:b/>
          <w:bCs/>
          <w:sz w:val="24"/>
          <w:szCs w:val="24"/>
          <w:lang w:eastAsia="en-PH"/>
        </w:rPr>
        <w:t xml:space="preserve"> </w:t>
      </w:r>
      <w:r w:rsidR="006A3473" w:rsidRPr="00FF7289">
        <w:rPr>
          <w:b/>
          <w:bCs/>
          <w:sz w:val="24"/>
          <w:szCs w:val="24"/>
          <w:lang w:eastAsia="en-PH"/>
        </w:rPr>
        <w:t>Conclusion</w:t>
      </w:r>
    </w:p>
    <w:p w14:paraId="12BF7714" w14:textId="77777777" w:rsidR="006A3473" w:rsidRPr="00FF7289" w:rsidRDefault="006A3473" w:rsidP="00FF7289">
      <w:pPr>
        <w:jc w:val="both"/>
        <w:rPr>
          <w:b/>
          <w:bCs/>
          <w:lang w:eastAsia="en-PH"/>
        </w:rPr>
      </w:pPr>
      <w:r w:rsidRPr="00FF7289">
        <w:rPr>
          <w:b/>
          <w:bCs/>
          <w:lang w:eastAsia="en-PH"/>
        </w:rPr>
        <w:t>Summarize the key points of your proposal.</w:t>
      </w:r>
    </w:p>
    <w:p w14:paraId="5D90EE7E" w14:textId="6FC37978" w:rsidR="00FF7289" w:rsidRPr="00FF7289" w:rsidRDefault="00FF7289" w:rsidP="00FF7289">
      <w:pPr>
        <w:pStyle w:val="ListParagraph"/>
        <w:numPr>
          <w:ilvl w:val="0"/>
          <w:numId w:val="60"/>
        </w:numPr>
        <w:jc w:val="both"/>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t xml:space="preserve">Objective- Our </w:t>
      </w:r>
      <w:r w:rsidRPr="00FF7289">
        <w:rPr>
          <w:rFonts w:asciiTheme="minorHAnsi" w:hAnsiTheme="minorHAnsi" w:cstheme="minorHAnsi"/>
          <w:color w:val="0D0D0D"/>
          <w:shd w:val="clear" w:color="auto" w:fill="FFFFFF"/>
        </w:rPr>
        <w:t>project's is to develop a simple calculator with a clean and intuitive user interface, allowing easy input and viewing of calculations. It will perform addition, subtraction, multiplication, and division accurately and efficiently. Currently limited to laptops, our aim is to enhance compatibility for use across various devices.</w:t>
      </w:r>
    </w:p>
    <w:p w14:paraId="5A37DDB4" w14:textId="77777777" w:rsidR="00FF7289" w:rsidRDefault="00FF7289" w:rsidP="00FF7289">
      <w:pPr>
        <w:pStyle w:val="ListParagraph"/>
        <w:jc w:val="both"/>
      </w:pPr>
    </w:p>
    <w:p w14:paraId="5A0EBE18" w14:textId="0504BB8B" w:rsidR="0088144F" w:rsidRPr="0088144F" w:rsidRDefault="0088144F" w:rsidP="00FF7289">
      <w:pPr>
        <w:pStyle w:val="ListParagraph"/>
        <w:numPr>
          <w:ilvl w:val="0"/>
          <w:numId w:val="58"/>
        </w:numPr>
        <w:jc w:val="both"/>
      </w:pPr>
      <w:r w:rsidRPr="0088144F">
        <w:t>Development Approach</w:t>
      </w:r>
      <w:r>
        <w:t xml:space="preserve">- </w:t>
      </w:r>
      <w:r w:rsidRPr="0088144F">
        <w:t>Our team will follow an iterative development approach, starting with planning and design</w:t>
      </w:r>
      <w:r>
        <w:t>.</w:t>
      </w:r>
    </w:p>
    <w:p w14:paraId="029F8A2C" w14:textId="77777777" w:rsidR="0088144F" w:rsidRDefault="0088144F" w:rsidP="00FF7289">
      <w:pPr>
        <w:pStyle w:val="z-TopofForm"/>
        <w:numPr>
          <w:ilvl w:val="0"/>
          <w:numId w:val="58"/>
        </w:numPr>
        <w:jc w:val="both"/>
      </w:pPr>
      <w:r>
        <w:t>Top of Form</w:t>
      </w:r>
    </w:p>
    <w:p w14:paraId="4827E240" w14:textId="77777777" w:rsidR="0088144F" w:rsidRPr="0088144F" w:rsidRDefault="0088144F" w:rsidP="00FF7289">
      <w:pPr>
        <w:pStyle w:val="z-TopofForm"/>
        <w:numPr>
          <w:ilvl w:val="0"/>
          <w:numId w:val="58"/>
        </w:numPr>
        <w:jc w:val="both"/>
      </w:pPr>
    </w:p>
    <w:p w14:paraId="5648087D" w14:textId="77777777" w:rsidR="006A3473" w:rsidRPr="00FF7289" w:rsidRDefault="006A3473" w:rsidP="00FF7289">
      <w:pPr>
        <w:jc w:val="both"/>
        <w:rPr>
          <w:b/>
          <w:bCs/>
          <w:lang w:eastAsia="en-PH"/>
        </w:rPr>
      </w:pPr>
      <w:r w:rsidRPr="00FF7289">
        <w:rPr>
          <w:b/>
          <w:bCs/>
          <w:lang w:eastAsia="en-PH"/>
        </w:rPr>
        <w:t>Reiterate the value proposition of your project and its potential impact.</w:t>
      </w:r>
    </w:p>
    <w:p w14:paraId="70F573AD" w14:textId="35AF3272" w:rsidR="00FF7289" w:rsidRPr="00FF7289" w:rsidRDefault="00FF7289" w:rsidP="00FF7289">
      <w:pPr>
        <w:jc w:val="both"/>
        <w:rPr>
          <w:rFonts w:asciiTheme="minorHAnsi" w:hAnsiTheme="minorHAnsi" w:cstheme="minorHAnsi"/>
          <w:lang w:eastAsia="en-PH"/>
        </w:rPr>
      </w:pPr>
      <w:r w:rsidRPr="00FF7289">
        <w:rPr>
          <w:rFonts w:asciiTheme="minorHAnsi" w:hAnsiTheme="minorHAnsi" w:cstheme="minorHAnsi"/>
          <w:color w:val="0D0D0D"/>
          <w:shd w:val="clear" w:color="auto" w:fill="FFFFFF"/>
        </w:rPr>
        <w:t>Our project is about making a simple calculator that works perfectly for adding, subtracting, multiplying, and dividing. Right now, it only works on laptops, but we want to make it work on other devices too. This will make it easier for people to do calculations quickly, no matter what device they're using. It's all about making math easier and more convenient for everyone.</w:t>
      </w:r>
    </w:p>
    <w:p w14:paraId="1062D521" w14:textId="77777777" w:rsidR="00B265F1" w:rsidRPr="00FF7289" w:rsidRDefault="00B265F1" w:rsidP="00FF7289">
      <w:pPr>
        <w:jc w:val="both"/>
        <w:rPr>
          <w:rFonts w:asciiTheme="minorHAnsi" w:hAnsiTheme="minorHAnsi" w:cstheme="minorHAnsi"/>
        </w:rPr>
      </w:pPr>
    </w:p>
    <w:sectPr w:rsidR="00B265F1" w:rsidRPr="00FF72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A9CB842"/>
    <w:lvl w:ilvl="0" w:tplc="22043596">
      <w:start w:val="1"/>
      <w:numFmt w:val="bullet"/>
      <w:lvlText w:val="-"/>
      <w:lvlJc w:val="left"/>
      <w:pPr>
        <w:ind w:left="720" w:hanging="360"/>
      </w:pPr>
      <w:rPr>
        <w:rFonts w:ascii="Segoe UI" w:eastAsia="Calibri" w:hAnsi="Segoe UI" w:cs="Segoe UI" w:hint="default"/>
        <w:color w:val="0D0D0D"/>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52A2A652"/>
    <w:lvl w:ilvl="0" w:tplc="4286704A">
      <w:start w:val="1"/>
      <w:numFmt w:val="bullet"/>
      <w:lvlText w:val="-"/>
      <w:lvlJc w:val="left"/>
      <w:pPr>
        <w:ind w:left="720" w:hanging="360"/>
      </w:pPr>
      <w:rPr>
        <w:rFonts w:ascii="Segoe UI" w:eastAsia="Calibri" w:hAnsi="Segoe UI" w:cs="Segoe UI" w:hint="default"/>
        <w:color w:val="0D0D0D"/>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6B6A3F86"/>
    <w:lvl w:ilvl="0" w:tplc="0C5ECBEA">
      <w:start w:val="1"/>
      <w:numFmt w:val="bullet"/>
      <w:lvlText w:val="-"/>
      <w:lvlJc w:val="left"/>
      <w:pPr>
        <w:ind w:left="720" w:hanging="360"/>
      </w:pPr>
      <w:rPr>
        <w:rFonts w:ascii="Calibri" w:eastAsia="Times New Roman" w:hAnsi="Calibri" w:cs="Calibri" w:hint="default"/>
        <w:color w:val="auto"/>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513A9BA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hybridMultilevel"/>
    <w:tmpl w:val="F4D8B7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00000A"/>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000000B"/>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000000C"/>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000000D"/>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0D23068"/>
    <w:multiLevelType w:val="multilevel"/>
    <w:tmpl w:val="7ACC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441BC6"/>
    <w:multiLevelType w:val="hybridMultilevel"/>
    <w:tmpl w:val="0A8AC71E"/>
    <w:lvl w:ilvl="0" w:tplc="F5F08C5C">
      <w:start w:val="4"/>
      <w:numFmt w:val="bullet"/>
      <w:lvlText w:val="-"/>
      <w:lvlJc w:val="left"/>
      <w:pPr>
        <w:ind w:left="720" w:hanging="360"/>
      </w:pPr>
      <w:rPr>
        <w:rFonts w:ascii="Calibri" w:eastAsia="Calibr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04B11957"/>
    <w:multiLevelType w:val="hybridMultilevel"/>
    <w:tmpl w:val="BC882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06E93E40"/>
    <w:multiLevelType w:val="multilevel"/>
    <w:tmpl w:val="D1B4A5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2668D8"/>
    <w:multiLevelType w:val="hybridMultilevel"/>
    <w:tmpl w:val="E08299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083B5E23"/>
    <w:multiLevelType w:val="multilevel"/>
    <w:tmpl w:val="4FD0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CA6D40"/>
    <w:multiLevelType w:val="hybridMultilevel"/>
    <w:tmpl w:val="B60690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0A8C4B5C"/>
    <w:multiLevelType w:val="hybridMultilevel"/>
    <w:tmpl w:val="836E71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0B5E5655"/>
    <w:multiLevelType w:val="multilevel"/>
    <w:tmpl w:val="9A12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5127EB"/>
    <w:multiLevelType w:val="hybridMultilevel"/>
    <w:tmpl w:val="521A28A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0F6E27AD"/>
    <w:multiLevelType w:val="hybridMultilevel"/>
    <w:tmpl w:val="C26411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12521A30"/>
    <w:multiLevelType w:val="hybridMultilevel"/>
    <w:tmpl w:val="25626D40"/>
    <w:lvl w:ilvl="0" w:tplc="0C5ECBEA">
      <w:start w:val="1"/>
      <w:numFmt w:val="bullet"/>
      <w:lvlText w:val="-"/>
      <w:lvlJc w:val="left"/>
      <w:pPr>
        <w:ind w:left="1080" w:hanging="360"/>
      </w:pPr>
      <w:rPr>
        <w:rFonts w:ascii="Calibri" w:eastAsia="Times New Roman" w:hAnsi="Calibri" w:cs="Calibri" w:hint="default"/>
        <w:color w:val="auto"/>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5" w15:restartNumberingAfterBreak="0">
    <w:nsid w:val="181A565F"/>
    <w:multiLevelType w:val="multilevel"/>
    <w:tmpl w:val="6E00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948076D"/>
    <w:multiLevelType w:val="multilevel"/>
    <w:tmpl w:val="1F623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E9270C"/>
    <w:multiLevelType w:val="hybridMultilevel"/>
    <w:tmpl w:val="9BC669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1D382D98"/>
    <w:multiLevelType w:val="multilevel"/>
    <w:tmpl w:val="C5863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D73FC2"/>
    <w:multiLevelType w:val="multilevel"/>
    <w:tmpl w:val="858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2431748"/>
    <w:multiLevelType w:val="multilevel"/>
    <w:tmpl w:val="ABDC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142F40"/>
    <w:multiLevelType w:val="multilevel"/>
    <w:tmpl w:val="E1FE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4B60EB"/>
    <w:multiLevelType w:val="multilevel"/>
    <w:tmpl w:val="ACC238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DE6254"/>
    <w:multiLevelType w:val="multilevel"/>
    <w:tmpl w:val="0BDA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E77569E"/>
    <w:multiLevelType w:val="multilevel"/>
    <w:tmpl w:val="7CC6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57C2649"/>
    <w:multiLevelType w:val="multilevel"/>
    <w:tmpl w:val="E002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2715A3"/>
    <w:multiLevelType w:val="multilevel"/>
    <w:tmpl w:val="709C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90F2D58"/>
    <w:multiLevelType w:val="multilevel"/>
    <w:tmpl w:val="ADBC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B032316"/>
    <w:multiLevelType w:val="multilevel"/>
    <w:tmpl w:val="8338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322329"/>
    <w:multiLevelType w:val="multilevel"/>
    <w:tmpl w:val="09F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CE662A"/>
    <w:multiLevelType w:val="hybridMultilevel"/>
    <w:tmpl w:val="C468628C"/>
    <w:lvl w:ilvl="0" w:tplc="786C412C">
      <w:start w:val="1"/>
      <w:numFmt w:val="decimal"/>
      <w:lvlText w:val="%1."/>
      <w:lvlJc w:val="left"/>
      <w:pPr>
        <w:ind w:left="720" w:hanging="360"/>
      </w:pPr>
      <w:rPr>
        <w:rFonts w:hint="default"/>
        <w:b/>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3F247933"/>
    <w:multiLevelType w:val="hybridMultilevel"/>
    <w:tmpl w:val="C78CEE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418E20C1"/>
    <w:multiLevelType w:val="hybridMultilevel"/>
    <w:tmpl w:val="A5E024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42F8536B"/>
    <w:multiLevelType w:val="multilevel"/>
    <w:tmpl w:val="EB1A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5574EAC"/>
    <w:multiLevelType w:val="hybridMultilevel"/>
    <w:tmpl w:val="BA5A84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48CB493E"/>
    <w:multiLevelType w:val="hybridMultilevel"/>
    <w:tmpl w:val="1FDED6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49186B5C"/>
    <w:multiLevelType w:val="hybridMultilevel"/>
    <w:tmpl w:val="CFE2C9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4CBF109C"/>
    <w:multiLevelType w:val="hybridMultilevel"/>
    <w:tmpl w:val="EC5C4A1E"/>
    <w:lvl w:ilvl="0" w:tplc="1DBAEAE6">
      <w:start w:val="1"/>
      <w:numFmt w:val="bullet"/>
      <w:lvlText w:val=""/>
      <w:lvlJc w:val="left"/>
      <w:pPr>
        <w:ind w:left="720" w:hanging="360"/>
      </w:pPr>
      <w:rPr>
        <w:rFonts w:ascii="Symbol" w:hAnsi="Symbol"/>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8" w15:restartNumberingAfterBreak="0">
    <w:nsid w:val="4E43273B"/>
    <w:multiLevelType w:val="multilevel"/>
    <w:tmpl w:val="9998E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C43575"/>
    <w:multiLevelType w:val="multilevel"/>
    <w:tmpl w:val="27AA2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7563D8"/>
    <w:multiLevelType w:val="multilevel"/>
    <w:tmpl w:val="2C28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2643AF"/>
    <w:multiLevelType w:val="hybridMultilevel"/>
    <w:tmpl w:val="BD18FA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2" w15:restartNumberingAfterBreak="0">
    <w:nsid w:val="59E270AF"/>
    <w:multiLevelType w:val="multilevel"/>
    <w:tmpl w:val="7B1C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AC204B"/>
    <w:multiLevelType w:val="multilevel"/>
    <w:tmpl w:val="3EE2ECB0"/>
    <w:lvl w:ilvl="0">
      <w:start w:val="1"/>
      <w:numFmt w:val="bullet"/>
      <w:lvlText w:val=""/>
      <w:lvlJc w:val="left"/>
      <w:pPr>
        <w:tabs>
          <w:tab w:val="num" w:pos="720"/>
        </w:tabs>
        <w:ind w:left="720" w:hanging="360"/>
      </w:pPr>
      <w:rPr>
        <w:rFonts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A54E16"/>
    <w:multiLevelType w:val="multilevel"/>
    <w:tmpl w:val="E008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B4495C"/>
    <w:multiLevelType w:val="multilevel"/>
    <w:tmpl w:val="FF7848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654BC1"/>
    <w:multiLevelType w:val="hybridMultilevel"/>
    <w:tmpl w:val="BDA4C0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7" w15:restartNumberingAfterBreak="0">
    <w:nsid w:val="72AA3B1C"/>
    <w:multiLevelType w:val="hybridMultilevel"/>
    <w:tmpl w:val="A680F6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8" w15:restartNumberingAfterBreak="0">
    <w:nsid w:val="7C0A58A3"/>
    <w:multiLevelType w:val="multilevel"/>
    <w:tmpl w:val="5E06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BE3250"/>
    <w:multiLevelType w:val="hybridMultilevel"/>
    <w:tmpl w:val="812ACBFC"/>
    <w:lvl w:ilvl="0" w:tplc="33F234A4">
      <w:start w:val="1"/>
      <w:numFmt w:val="decimal"/>
      <w:lvlText w:val="%1."/>
      <w:lvlJc w:val="left"/>
      <w:pPr>
        <w:ind w:left="720" w:hanging="360"/>
      </w:pPr>
      <w:rPr>
        <w:rFonts w:ascii="Calibri" w:eastAsia="Calibri" w:hAnsi="Calibri" w:cs="SimSun"/>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685373">
    <w:abstractNumId w:val="4"/>
  </w:num>
  <w:num w:numId="2" w16cid:durableId="110590876">
    <w:abstractNumId w:val="2"/>
  </w:num>
  <w:num w:numId="3" w16cid:durableId="1061758256">
    <w:abstractNumId w:val="1"/>
  </w:num>
  <w:num w:numId="4" w16cid:durableId="260912442">
    <w:abstractNumId w:val="0"/>
  </w:num>
  <w:num w:numId="5" w16cid:durableId="35735740">
    <w:abstractNumId w:val="19"/>
  </w:num>
  <w:num w:numId="6" w16cid:durableId="560481441">
    <w:abstractNumId w:val="3"/>
  </w:num>
  <w:num w:numId="7" w16cid:durableId="27534808">
    <w:abstractNumId w:val="5"/>
  </w:num>
  <w:num w:numId="8" w16cid:durableId="95565412">
    <w:abstractNumId w:val="6"/>
  </w:num>
  <w:num w:numId="9" w16cid:durableId="973363995">
    <w:abstractNumId w:val="7"/>
  </w:num>
  <w:num w:numId="10" w16cid:durableId="1420255039">
    <w:abstractNumId w:val="8"/>
  </w:num>
  <w:num w:numId="11" w16cid:durableId="2111779607">
    <w:abstractNumId w:val="9"/>
  </w:num>
  <w:num w:numId="12" w16cid:durableId="907959106">
    <w:abstractNumId w:val="10"/>
  </w:num>
  <w:num w:numId="13" w16cid:durableId="318074809">
    <w:abstractNumId w:val="11"/>
  </w:num>
  <w:num w:numId="14" w16cid:durableId="2077195575">
    <w:abstractNumId w:val="12"/>
  </w:num>
  <w:num w:numId="15" w16cid:durableId="1637102160">
    <w:abstractNumId w:val="47"/>
  </w:num>
  <w:num w:numId="16" w16cid:durableId="505898988">
    <w:abstractNumId w:val="40"/>
  </w:num>
  <w:num w:numId="17" w16cid:durableId="2055618710">
    <w:abstractNumId w:val="59"/>
  </w:num>
  <w:num w:numId="18" w16cid:durableId="1251893696">
    <w:abstractNumId w:val="49"/>
  </w:num>
  <w:num w:numId="19" w16cid:durableId="1477184784">
    <w:abstractNumId w:val="53"/>
  </w:num>
  <w:num w:numId="20" w16cid:durableId="35086976">
    <w:abstractNumId w:val="24"/>
  </w:num>
  <w:num w:numId="21" w16cid:durableId="462306282">
    <w:abstractNumId w:val="48"/>
  </w:num>
  <w:num w:numId="22" w16cid:durableId="910625648">
    <w:abstractNumId w:val="52"/>
  </w:num>
  <w:num w:numId="23" w16cid:durableId="107353222">
    <w:abstractNumId w:val="58"/>
  </w:num>
  <w:num w:numId="24" w16cid:durableId="455485369">
    <w:abstractNumId w:val="13"/>
  </w:num>
  <w:num w:numId="25" w16cid:durableId="1471676646">
    <w:abstractNumId w:val="21"/>
  </w:num>
  <w:num w:numId="26" w16cid:durableId="719940808">
    <w:abstractNumId w:val="31"/>
  </w:num>
  <w:num w:numId="27" w16cid:durableId="1133911730">
    <w:abstractNumId w:val="18"/>
  </w:num>
  <w:num w:numId="28" w16cid:durableId="464736836">
    <w:abstractNumId w:val="39"/>
  </w:num>
  <w:num w:numId="29" w16cid:durableId="1407728342">
    <w:abstractNumId w:val="35"/>
  </w:num>
  <w:num w:numId="30" w16cid:durableId="931815912">
    <w:abstractNumId w:val="54"/>
  </w:num>
  <w:num w:numId="31" w16cid:durableId="1168865071">
    <w:abstractNumId w:val="50"/>
  </w:num>
  <w:num w:numId="32" w16cid:durableId="1427268623">
    <w:abstractNumId w:val="30"/>
  </w:num>
  <w:num w:numId="33" w16cid:durableId="401297758">
    <w:abstractNumId w:val="27"/>
  </w:num>
  <w:num w:numId="34" w16cid:durableId="1492477415">
    <w:abstractNumId w:val="26"/>
  </w:num>
  <w:num w:numId="35" w16cid:durableId="110633048">
    <w:abstractNumId w:val="29"/>
  </w:num>
  <w:num w:numId="36" w16cid:durableId="1828747299">
    <w:abstractNumId w:val="16"/>
  </w:num>
  <w:num w:numId="37" w16cid:durableId="959066923">
    <w:abstractNumId w:val="33"/>
  </w:num>
  <w:num w:numId="38" w16cid:durableId="992950401">
    <w:abstractNumId w:val="14"/>
  </w:num>
  <w:num w:numId="39" w16cid:durableId="1480997631">
    <w:abstractNumId w:val="43"/>
  </w:num>
  <w:num w:numId="40" w16cid:durableId="999118012">
    <w:abstractNumId w:val="34"/>
  </w:num>
  <w:num w:numId="41" w16cid:durableId="1949772249">
    <w:abstractNumId w:val="37"/>
  </w:num>
  <w:num w:numId="42" w16cid:durableId="549995905">
    <w:abstractNumId w:val="25"/>
  </w:num>
  <w:num w:numId="43" w16cid:durableId="1735200863">
    <w:abstractNumId w:val="38"/>
  </w:num>
  <w:num w:numId="44" w16cid:durableId="2121214553">
    <w:abstractNumId w:val="36"/>
  </w:num>
  <w:num w:numId="45" w16cid:durableId="133497957">
    <w:abstractNumId w:val="44"/>
  </w:num>
  <w:num w:numId="46" w16cid:durableId="467358373">
    <w:abstractNumId w:val="42"/>
  </w:num>
  <w:num w:numId="47" w16cid:durableId="1886526688">
    <w:abstractNumId w:val="15"/>
  </w:num>
  <w:num w:numId="48" w16cid:durableId="1158769360">
    <w:abstractNumId w:val="20"/>
  </w:num>
  <w:num w:numId="49" w16cid:durableId="1654748604">
    <w:abstractNumId w:val="55"/>
  </w:num>
  <w:num w:numId="50" w16cid:durableId="759258534">
    <w:abstractNumId w:val="57"/>
  </w:num>
  <w:num w:numId="51" w16cid:durableId="1362977186">
    <w:abstractNumId w:val="41"/>
  </w:num>
  <w:num w:numId="52" w16cid:durableId="725302904">
    <w:abstractNumId w:val="45"/>
  </w:num>
  <w:num w:numId="53" w16cid:durableId="1585063943">
    <w:abstractNumId w:val="51"/>
  </w:num>
  <w:num w:numId="54" w16cid:durableId="379477716">
    <w:abstractNumId w:val="32"/>
  </w:num>
  <w:num w:numId="55" w16cid:durableId="511409629">
    <w:abstractNumId w:val="46"/>
  </w:num>
  <w:num w:numId="56" w16cid:durableId="601835878">
    <w:abstractNumId w:val="17"/>
  </w:num>
  <w:num w:numId="57" w16cid:durableId="912737264">
    <w:abstractNumId w:val="28"/>
  </w:num>
  <w:num w:numId="58" w16cid:durableId="326248119">
    <w:abstractNumId w:val="56"/>
  </w:num>
  <w:num w:numId="59" w16cid:durableId="972557749">
    <w:abstractNumId w:val="22"/>
  </w:num>
  <w:num w:numId="60" w16cid:durableId="5012862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301"/>
    <w:rsid w:val="001C7A13"/>
    <w:rsid w:val="00234EF9"/>
    <w:rsid w:val="003048B9"/>
    <w:rsid w:val="003E3D6B"/>
    <w:rsid w:val="00523301"/>
    <w:rsid w:val="00667A35"/>
    <w:rsid w:val="006A3473"/>
    <w:rsid w:val="0088144F"/>
    <w:rsid w:val="008B65C4"/>
    <w:rsid w:val="008D6FC0"/>
    <w:rsid w:val="009536AF"/>
    <w:rsid w:val="00AF177B"/>
    <w:rsid w:val="00B16869"/>
    <w:rsid w:val="00B265F1"/>
    <w:rsid w:val="00B96D4A"/>
    <w:rsid w:val="00C25AE6"/>
    <w:rsid w:val="00D92DC6"/>
    <w:rsid w:val="00FF72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E9C5"/>
  <w15:docId w15:val="{43449622-2471-46D8-A7C4-3704993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5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z-TopofForm">
    <w:name w:val="HTML Top of Form"/>
    <w:basedOn w:val="Normal"/>
    <w:next w:val="Normal"/>
    <w:link w:val="z-TopofFormChar"/>
    <w:uiPriority w:val="99"/>
    <w:pPr>
      <w:pBdr>
        <w:bottom w:val="single" w:sz="6" w:space="1" w:color="auto"/>
      </w:pBdr>
      <w:spacing w:after="0" w:line="240" w:lineRule="auto"/>
      <w:jc w:val="center"/>
    </w:pPr>
    <w:rPr>
      <w:rFonts w:ascii="Arial" w:eastAsia="Times New Roman" w:hAnsi="Arial" w:cs="Arial"/>
      <w:vanish/>
      <w:kern w:val="0"/>
      <w:sz w:val="16"/>
      <w:szCs w:val="16"/>
      <w:lang w:eastAsia="en-PH"/>
      <w14:ligatures w14:val="none"/>
    </w:rPr>
  </w:style>
  <w:style w:type="character" w:customStyle="1" w:styleId="z-TopofFormChar">
    <w:name w:val="z-Top of Form Char"/>
    <w:basedOn w:val="DefaultParagraphFont"/>
    <w:link w:val="z-TopofForm"/>
    <w:uiPriority w:val="99"/>
    <w:rPr>
      <w:rFonts w:ascii="Arial" w:eastAsia="Times New Roman" w:hAnsi="Arial" w:cs="Arial"/>
      <w:vanish/>
      <w:kern w:val="0"/>
      <w:sz w:val="16"/>
      <w:szCs w:val="16"/>
      <w:lang w:eastAsia="en-PH"/>
      <w14:ligatures w14:val="none"/>
    </w:rPr>
  </w:style>
  <w:style w:type="character" w:styleId="Strong">
    <w:name w:val="Strong"/>
    <w:basedOn w:val="DefaultParagraphFont"/>
    <w:uiPriority w:val="22"/>
    <w:qFormat/>
    <w:rPr>
      <w:b/>
      <w:bCs/>
    </w:rPr>
  </w:style>
  <w:style w:type="character" w:customStyle="1" w:styleId="ui-provider">
    <w:name w:val="ui-provider"/>
    <w:basedOn w:val="DefaultParagraphFont"/>
    <w:rsid w:val="00B26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0206">
      <w:bodyDiv w:val="1"/>
      <w:marLeft w:val="0"/>
      <w:marRight w:val="0"/>
      <w:marTop w:val="0"/>
      <w:marBottom w:val="0"/>
      <w:divBdr>
        <w:top w:val="none" w:sz="0" w:space="0" w:color="auto"/>
        <w:left w:val="none" w:sz="0" w:space="0" w:color="auto"/>
        <w:bottom w:val="none" w:sz="0" w:space="0" w:color="auto"/>
        <w:right w:val="none" w:sz="0" w:space="0" w:color="auto"/>
      </w:divBdr>
      <w:divsChild>
        <w:div w:id="598486816">
          <w:marLeft w:val="0"/>
          <w:marRight w:val="0"/>
          <w:marTop w:val="0"/>
          <w:marBottom w:val="0"/>
          <w:divBdr>
            <w:top w:val="single" w:sz="2" w:space="0" w:color="E3E3E3"/>
            <w:left w:val="single" w:sz="2" w:space="0" w:color="E3E3E3"/>
            <w:bottom w:val="single" w:sz="2" w:space="0" w:color="E3E3E3"/>
            <w:right w:val="single" w:sz="2" w:space="0" w:color="E3E3E3"/>
          </w:divBdr>
          <w:divsChild>
            <w:div w:id="995257883">
              <w:marLeft w:val="0"/>
              <w:marRight w:val="0"/>
              <w:marTop w:val="0"/>
              <w:marBottom w:val="0"/>
              <w:divBdr>
                <w:top w:val="single" w:sz="2" w:space="0" w:color="E3E3E3"/>
                <w:left w:val="single" w:sz="2" w:space="0" w:color="E3E3E3"/>
                <w:bottom w:val="single" w:sz="2" w:space="0" w:color="E3E3E3"/>
                <w:right w:val="single" w:sz="2" w:space="0" w:color="E3E3E3"/>
              </w:divBdr>
              <w:divsChild>
                <w:div w:id="40256298">
                  <w:marLeft w:val="0"/>
                  <w:marRight w:val="0"/>
                  <w:marTop w:val="0"/>
                  <w:marBottom w:val="0"/>
                  <w:divBdr>
                    <w:top w:val="single" w:sz="2" w:space="0" w:color="E3E3E3"/>
                    <w:left w:val="single" w:sz="2" w:space="0" w:color="E3E3E3"/>
                    <w:bottom w:val="single" w:sz="2" w:space="0" w:color="E3E3E3"/>
                    <w:right w:val="single" w:sz="2" w:space="0" w:color="E3E3E3"/>
                  </w:divBdr>
                  <w:divsChild>
                    <w:div w:id="1984457919">
                      <w:marLeft w:val="0"/>
                      <w:marRight w:val="0"/>
                      <w:marTop w:val="0"/>
                      <w:marBottom w:val="0"/>
                      <w:divBdr>
                        <w:top w:val="single" w:sz="2" w:space="0" w:color="E3E3E3"/>
                        <w:left w:val="single" w:sz="2" w:space="0" w:color="E3E3E3"/>
                        <w:bottom w:val="single" w:sz="2" w:space="0" w:color="E3E3E3"/>
                        <w:right w:val="single" w:sz="2" w:space="0" w:color="E3E3E3"/>
                      </w:divBdr>
                      <w:divsChild>
                        <w:div w:id="168830875">
                          <w:marLeft w:val="0"/>
                          <w:marRight w:val="0"/>
                          <w:marTop w:val="0"/>
                          <w:marBottom w:val="0"/>
                          <w:divBdr>
                            <w:top w:val="single" w:sz="2" w:space="0" w:color="E3E3E3"/>
                            <w:left w:val="single" w:sz="2" w:space="0" w:color="E3E3E3"/>
                            <w:bottom w:val="single" w:sz="2" w:space="0" w:color="E3E3E3"/>
                            <w:right w:val="single" w:sz="2" w:space="0" w:color="E3E3E3"/>
                          </w:divBdr>
                          <w:divsChild>
                            <w:div w:id="1540162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704093485">
                                  <w:marLeft w:val="0"/>
                                  <w:marRight w:val="0"/>
                                  <w:marTop w:val="0"/>
                                  <w:marBottom w:val="0"/>
                                  <w:divBdr>
                                    <w:top w:val="single" w:sz="2" w:space="0" w:color="E3E3E3"/>
                                    <w:left w:val="single" w:sz="2" w:space="0" w:color="E3E3E3"/>
                                    <w:bottom w:val="single" w:sz="2" w:space="0" w:color="E3E3E3"/>
                                    <w:right w:val="single" w:sz="2" w:space="0" w:color="E3E3E3"/>
                                  </w:divBdr>
                                  <w:divsChild>
                                    <w:div w:id="671100827">
                                      <w:marLeft w:val="0"/>
                                      <w:marRight w:val="0"/>
                                      <w:marTop w:val="0"/>
                                      <w:marBottom w:val="0"/>
                                      <w:divBdr>
                                        <w:top w:val="single" w:sz="2" w:space="0" w:color="E3E3E3"/>
                                        <w:left w:val="single" w:sz="2" w:space="0" w:color="E3E3E3"/>
                                        <w:bottom w:val="single" w:sz="2" w:space="0" w:color="E3E3E3"/>
                                        <w:right w:val="single" w:sz="2" w:space="0" w:color="E3E3E3"/>
                                      </w:divBdr>
                                      <w:divsChild>
                                        <w:div w:id="726220949">
                                          <w:marLeft w:val="0"/>
                                          <w:marRight w:val="0"/>
                                          <w:marTop w:val="0"/>
                                          <w:marBottom w:val="0"/>
                                          <w:divBdr>
                                            <w:top w:val="single" w:sz="2" w:space="0" w:color="E3E3E3"/>
                                            <w:left w:val="single" w:sz="2" w:space="0" w:color="E3E3E3"/>
                                            <w:bottom w:val="single" w:sz="2" w:space="0" w:color="E3E3E3"/>
                                            <w:right w:val="single" w:sz="2" w:space="0" w:color="E3E3E3"/>
                                          </w:divBdr>
                                          <w:divsChild>
                                            <w:div w:id="903026777">
                                              <w:marLeft w:val="0"/>
                                              <w:marRight w:val="0"/>
                                              <w:marTop w:val="0"/>
                                              <w:marBottom w:val="0"/>
                                              <w:divBdr>
                                                <w:top w:val="single" w:sz="2" w:space="0" w:color="E3E3E3"/>
                                                <w:left w:val="single" w:sz="2" w:space="0" w:color="E3E3E3"/>
                                                <w:bottom w:val="single" w:sz="2" w:space="0" w:color="E3E3E3"/>
                                                <w:right w:val="single" w:sz="2" w:space="0" w:color="E3E3E3"/>
                                              </w:divBdr>
                                              <w:divsChild>
                                                <w:div w:id="1819957115">
                                                  <w:marLeft w:val="0"/>
                                                  <w:marRight w:val="0"/>
                                                  <w:marTop w:val="0"/>
                                                  <w:marBottom w:val="0"/>
                                                  <w:divBdr>
                                                    <w:top w:val="single" w:sz="2" w:space="0" w:color="E3E3E3"/>
                                                    <w:left w:val="single" w:sz="2" w:space="0" w:color="E3E3E3"/>
                                                    <w:bottom w:val="single" w:sz="2" w:space="0" w:color="E3E3E3"/>
                                                    <w:right w:val="single" w:sz="2" w:space="0" w:color="E3E3E3"/>
                                                  </w:divBdr>
                                                  <w:divsChild>
                                                    <w:div w:id="2061705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9036086">
          <w:marLeft w:val="0"/>
          <w:marRight w:val="0"/>
          <w:marTop w:val="0"/>
          <w:marBottom w:val="0"/>
          <w:divBdr>
            <w:top w:val="none" w:sz="0" w:space="0" w:color="auto"/>
            <w:left w:val="none" w:sz="0" w:space="0" w:color="auto"/>
            <w:bottom w:val="none" w:sz="0" w:space="0" w:color="auto"/>
            <w:right w:val="none" w:sz="0" w:space="0" w:color="auto"/>
          </w:divBdr>
        </w:div>
      </w:divsChild>
    </w:div>
    <w:div w:id="36783858">
      <w:bodyDiv w:val="1"/>
      <w:marLeft w:val="0"/>
      <w:marRight w:val="0"/>
      <w:marTop w:val="0"/>
      <w:marBottom w:val="0"/>
      <w:divBdr>
        <w:top w:val="none" w:sz="0" w:space="0" w:color="auto"/>
        <w:left w:val="none" w:sz="0" w:space="0" w:color="auto"/>
        <w:bottom w:val="none" w:sz="0" w:space="0" w:color="auto"/>
        <w:right w:val="none" w:sz="0" w:space="0" w:color="auto"/>
      </w:divBdr>
      <w:divsChild>
        <w:div w:id="1221788702">
          <w:marLeft w:val="0"/>
          <w:marRight w:val="0"/>
          <w:marTop w:val="0"/>
          <w:marBottom w:val="0"/>
          <w:divBdr>
            <w:top w:val="single" w:sz="2" w:space="0" w:color="E3E3E3"/>
            <w:left w:val="single" w:sz="2" w:space="0" w:color="E3E3E3"/>
            <w:bottom w:val="single" w:sz="2" w:space="0" w:color="E3E3E3"/>
            <w:right w:val="single" w:sz="2" w:space="0" w:color="E3E3E3"/>
          </w:divBdr>
          <w:divsChild>
            <w:div w:id="2124570275">
              <w:marLeft w:val="0"/>
              <w:marRight w:val="0"/>
              <w:marTop w:val="0"/>
              <w:marBottom w:val="0"/>
              <w:divBdr>
                <w:top w:val="single" w:sz="2" w:space="0" w:color="E3E3E3"/>
                <w:left w:val="single" w:sz="2" w:space="0" w:color="E3E3E3"/>
                <w:bottom w:val="single" w:sz="2" w:space="0" w:color="E3E3E3"/>
                <w:right w:val="single" w:sz="2" w:space="0" w:color="E3E3E3"/>
              </w:divBdr>
              <w:divsChild>
                <w:div w:id="1944605188">
                  <w:marLeft w:val="0"/>
                  <w:marRight w:val="0"/>
                  <w:marTop w:val="0"/>
                  <w:marBottom w:val="0"/>
                  <w:divBdr>
                    <w:top w:val="single" w:sz="2" w:space="0" w:color="E3E3E3"/>
                    <w:left w:val="single" w:sz="2" w:space="0" w:color="E3E3E3"/>
                    <w:bottom w:val="single" w:sz="2" w:space="0" w:color="E3E3E3"/>
                    <w:right w:val="single" w:sz="2" w:space="0" w:color="E3E3E3"/>
                  </w:divBdr>
                  <w:divsChild>
                    <w:div w:id="2137024552">
                      <w:marLeft w:val="0"/>
                      <w:marRight w:val="0"/>
                      <w:marTop w:val="0"/>
                      <w:marBottom w:val="0"/>
                      <w:divBdr>
                        <w:top w:val="single" w:sz="2" w:space="0" w:color="E3E3E3"/>
                        <w:left w:val="single" w:sz="2" w:space="0" w:color="E3E3E3"/>
                        <w:bottom w:val="single" w:sz="2" w:space="0" w:color="E3E3E3"/>
                        <w:right w:val="single" w:sz="2" w:space="0" w:color="E3E3E3"/>
                      </w:divBdr>
                      <w:divsChild>
                        <w:div w:id="642850358">
                          <w:marLeft w:val="0"/>
                          <w:marRight w:val="0"/>
                          <w:marTop w:val="0"/>
                          <w:marBottom w:val="0"/>
                          <w:divBdr>
                            <w:top w:val="single" w:sz="2" w:space="0" w:color="E3E3E3"/>
                            <w:left w:val="single" w:sz="2" w:space="0" w:color="E3E3E3"/>
                            <w:bottom w:val="single" w:sz="2" w:space="0" w:color="E3E3E3"/>
                            <w:right w:val="single" w:sz="2" w:space="0" w:color="E3E3E3"/>
                          </w:divBdr>
                          <w:divsChild>
                            <w:div w:id="781608441">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02309">
                                  <w:marLeft w:val="0"/>
                                  <w:marRight w:val="0"/>
                                  <w:marTop w:val="0"/>
                                  <w:marBottom w:val="0"/>
                                  <w:divBdr>
                                    <w:top w:val="single" w:sz="2" w:space="0" w:color="E3E3E3"/>
                                    <w:left w:val="single" w:sz="2" w:space="0" w:color="E3E3E3"/>
                                    <w:bottom w:val="single" w:sz="2" w:space="0" w:color="E3E3E3"/>
                                    <w:right w:val="single" w:sz="2" w:space="0" w:color="E3E3E3"/>
                                  </w:divBdr>
                                  <w:divsChild>
                                    <w:div w:id="1572541866">
                                      <w:marLeft w:val="0"/>
                                      <w:marRight w:val="0"/>
                                      <w:marTop w:val="0"/>
                                      <w:marBottom w:val="0"/>
                                      <w:divBdr>
                                        <w:top w:val="single" w:sz="2" w:space="0" w:color="E3E3E3"/>
                                        <w:left w:val="single" w:sz="2" w:space="0" w:color="E3E3E3"/>
                                        <w:bottom w:val="single" w:sz="2" w:space="0" w:color="E3E3E3"/>
                                        <w:right w:val="single" w:sz="2" w:space="0" w:color="E3E3E3"/>
                                      </w:divBdr>
                                      <w:divsChild>
                                        <w:div w:id="934674451">
                                          <w:marLeft w:val="0"/>
                                          <w:marRight w:val="0"/>
                                          <w:marTop w:val="0"/>
                                          <w:marBottom w:val="0"/>
                                          <w:divBdr>
                                            <w:top w:val="single" w:sz="2" w:space="0" w:color="E3E3E3"/>
                                            <w:left w:val="single" w:sz="2" w:space="0" w:color="E3E3E3"/>
                                            <w:bottom w:val="single" w:sz="2" w:space="0" w:color="E3E3E3"/>
                                            <w:right w:val="single" w:sz="2" w:space="0" w:color="E3E3E3"/>
                                          </w:divBdr>
                                          <w:divsChild>
                                            <w:div w:id="919482076">
                                              <w:marLeft w:val="0"/>
                                              <w:marRight w:val="0"/>
                                              <w:marTop w:val="0"/>
                                              <w:marBottom w:val="0"/>
                                              <w:divBdr>
                                                <w:top w:val="single" w:sz="2" w:space="0" w:color="E3E3E3"/>
                                                <w:left w:val="single" w:sz="2" w:space="0" w:color="E3E3E3"/>
                                                <w:bottom w:val="single" w:sz="2" w:space="0" w:color="E3E3E3"/>
                                                <w:right w:val="single" w:sz="2" w:space="0" w:color="E3E3E3"/>
                                              </w:divBdr>
                                              <w:divsChild>
                                                <w:div w:id="1402823985">
                                                  <w:marLeft w:val="0"/>
                                                  <w:marRight w:val="0"/>
                                                  <w:marTop w:val="0"/>
                                                  <w:marBottom w:val="0"/>
                                                  <w:divBdr>
                                                    <w:top w:val="single" w:sz="2" w:space="0" w:color="E3E3E3"/>
                                                    <w:left w:val="single" w:sz="2" w:space="0" w:color="E3E3E3"/>
                                                    <w:bottom w:val="single" w:sz="2" w:space="0" w:color="E3E3E3"/>
                                                    <w:right w:val="single" w:sz="2" w:space="0" w:color="E3E3E3"/>
                                                  </w:divBdr>
                                                  <w:divsChild>
                                                    <w:div w:id="2133404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5752653">
          <w:marLeft w:val="0"/>
          <w:marRight w:val="0"/>
          <w:marTop w:val="0"/>
          <w:marBottom w:val="0"/>
          <w:divBdr>
            <w:top w:val="none" w:sz="0" w:space="0" w:color="auto"/>
            <w:left w:val="none" w:sz="0" w:space="0" w:color="auto"/>
            <w:bottom w:val="none" w:sz="0" w:space="0" w:color="auto"/>
            <w:right w:val="none" w:sz="0" w:space="0" w:color="auto"/>
          </w:divBdr>
        </w:div>
      </w:divsChild>
    </w:div>
    <w:div w:id="86998879">
      <w:bodyDiv w:val="1"/>
      <w:marLeft w:val="0"/>
      <w:marRight w:val="0"/>
      <w:marTop w:val="0"/>
      <w:marBottom w:val="0"/>
      <w:divBdr>
        <w:top w:val="none" w:sz="0" w:space="0" w:color="auto"/>
        <w:left w:val="none" w:sz="0" w:space="0" w:color="auto"/>
        <w:bottom w:val="none" w:sz="0" w:space="0" w:color="auto"/>
        <w:right w:val="none" w:sz="0" w:space="0" w:color="auto"/>
      </w:divBdr>
    </w:div>
    <w:div w:id="200363325">
      <w:bodyDiv w:val="1"/>
      <w:marLeft w:val="0"/>
      <w:marRight w:val="0"/>
      <w:marTop w:val="0"/>
      <w:marBottom w:val="0"/>
      <w:divBdr>
        <w:top w:val="none" w:sz="0" w:space="0" w:color="auto"/>
        <w:left w:val="none" w:sz="0" w:space="0" w:color="auto"/>
        <w:bottom w:val="none" w:sz="0" w:space="0" w:color="auto"/>
        <w:right w:val="none" w:sz="0" w:space="0" w:color="auto"/>
      </w:divBdr>
      <w:divsChild>
        <w:div w:id="129176610">
          <w:marLeft w:val="0"/>
          <w:marRight w:val="0"/>
          <w:marTop w:val="0"/>
          <w:marBottom w:val="0"/>
          <w:divBdr>
            <w:top w:val="single" w:sz="2" w:space="0" w:color="E3E3E3"/>
            <w:left w:val="single" w:sz="2" w:space="0" w:color="E3E3E3"/>
            <w:bottom w:val="single" w:sz="2" w:space="0" w:color="E3E3E3"/>
            <w:right w:val="single" w:sz="2" w:space="0" w:color="E3E3E3"/>
          </w:divBdr>
          <w:divsChild>
            <w:div w:id="1882592771">
              <w:marLeft w:val="0"/>
              <w:marRight w:val="0"/>
              <w:marTop w:val="0"/>
              <w:marBottom w:val="0"/>
              <w:divBdr>
                <w:top w:val="single" w:sz="2" w:space="0" w:color="E3E3E3"/>
                <w:left w:val="single" w:sz="2" w:space="0" w:color="E3E3E3"/>
                <w:bottom w:val="single" w:sz="2" w:space="0" w:color="E3E3E3"/>
                <w:right w:val="single" w:sz="2" w:space="0" w:color="E3E3E3"/>
              </w:divBdr>
              <w:divsChild>
                <w:div w:id="226838239">
                  <w:marLeft w:val="0"/>
                  <w:marRight w:val="0"/>
                  <w:marTop w:val="0"/>
                  <w:marBottom w:val="0"/>
                  <w:divBdr>
                    <w:top w:val="single" w:sz="2" w:space="0" w:color="E3E3E3"/>
                    <w:left w:val="single" w:sz="2" w:space="0" w:color="E3E3E3"/>
                    <w:bottom w:val="single" w:sz="2" w:space="0" w:color="E3E3E3"/>
                    <w:right w:val="single" w:sz="2" w:space="0" w:color="E3E3E3"/>
                  </w:divBdr>
                  <w:divsChild>
                    <w:div w:id="1792555139">
                      <w:marLeft w:val="0"/>
                      <w:marRight w:val="0"/>
                      <w:marTop w:val="0"/>
                      <w:marBottom w:val="0"/>
                      <w:divBdr>
                        <w:top w:val="single" w:sz="2" w:space="0" w:color="E3E3E3"/>
                        <w:left w:val="single" w:sz="2" w:space="0" w:color="E3E3E3"/>
                        <w:bottom w:val="single" w:sz="2" w:space="0" w:color="E3E3E3"/>
                        <w:right w:val="single" w:sz="2" w:space="0" w:color="E3E3E3"/>
                      </w:divBdr>
                      <w:divsChild>
                        <w:div w:id="1740395158">
                          <w:marLeft w:val="0"/>
                          <w:marRight w:val="0"/>
                          <w:marTop w:val="0"/>
                          <w:marBottom w:val="0"/>
                          <w:divBdr>
                            <w:top w:val="single" w:sz="2" w:space="0" w:color="E3E3E3"/>
                            <w:left w:val="single" w:sz="2" w:space="0" w:color="E3E3E3"/>
                            <w:bottom w:val="single" w:sz="2" w:space="0" w:color="E3E3E3"/>
                            <w:right w:val="single" w:sz="2" w:space="0" w:color="E3E3E3"/>
                          </w:divBdr>
                          <w:divsChild>
                            <w:div w:id="16673914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85857145">
                                  <w:marLeft w:val="0"/>
                                  <w:marRight w:val="0"/>
                                  <w:marTop w:val="0"/>
                                  <w:marBottom w:val="0"/>
                                  <w:divBdr>
                                    <w:top w:val="single" w:sz="2" w:space="0" w:color="E3E3E3"/>
                                    <w:left w:val="single" w:sz="2" w:space="0" w:color="E3E3E3"/>
                                    <w:bottom w:val="single" w:sz="2" w:space="0" w:color="E3E3E3"/>
                                    <w:right w:val="single" w:sz="2" w:space="0" w:color="E3E3E3"/>
                                  </w:divBdr>
                                  <w:divsChild>
                                    <w:div w:id="902764388">
                                      <w:marLeft w:val="0"/>
                                      <w:marRight w:val="0"/>
                                      <w:marTop w:val="0"/>
                                      <w:marBottom w:val="0"/>
                                      <w:divBdr>
                                        <w:top w:val="single" w:sz="2" w:space="0" w:color="E3E3E3"/>
                                        <w:left w:val="single" w:sz="2" w:space="0" w:color="E3E3E3"/>
                                        <w:bottom w:val="single" w:sz="2" w:space="0" w:color="E3E3E3"/>
                                        <w:right w:val="single" w:sz="2" w:space="0" w:color="E3E3E3"/>
                                      </w:divBdr>
                                      <w:divsChild>
                                        <w:div w:id="2102068929">
                                          <w:marLeft w:val="0"/>
                                          <w:marRight w:val="0"/>
                                          <w:marTop w:val="0"/>
                                          <w:marBottom w:val="0"/>
                                          <w:divBdr>
                                            <w:top w:val="single" w:sz="2" w:space="0" w:color="E3E3E3"/>
                                            <w:left w:val="single" w:sz="2" w:space="0" w:color="E3E3E3"/>
                                            <w:bottom w:val="single" w:sz="2" w:space="0" w:color="E3E3E3"/>
                                            <w:right w:val="single" w:sz="2" w:space="0" w:color="E3E3E3"/>
                                          </w:divBdr>
                                          <w:divsChild>
                                            <w:div w:id="1744139842">
                                              <w:marLeft w:val="0"/>
                                              <w:marRight w:val="0"/>
                                              <w:marTop w:val="0"/>
                                              <w:marBottom w:val="0"/>
                                              <w:divBdr>
                                                <w:top w:val="single" w:sz="2" w:space="0" w:color="E3E3E3"/>
                                                <w:left w:val="single" w:sz="2" w:space="0" w:color="E3E3E3"/>
                                                <w:bottom w:val="single" w:sz="2" w:space="0" w:color="E3E3E3"/>
                                                <w:right w:val="single" w:sz="2" w:space="0" w:color="E3E3E3"/>
                                              </w:divBdr>
                                              <w:divsChild>
                                                <w:div w:id="530653979">
                                                  <w:marLeft w:val="0"/>
                                                  <w:marRight w:val="0"/>
                                                  <w:marTop w:val="0"/>
                                                  <w:marBottom w:val="0"/>
                                                  <w:divBdr>
                                                    <w:top w:val="single" w:sz="2" w:space="0" w:color="E3E3E3"/>
                                                    <w:left w:val="single" w:sz="2" w:space="0" w:color="E3E3E3"/>
                                                    <w:bottom w:val="single" w:sz="2" w:space="0" w:color="E3E3E3"/>
                                                    <w:right w:val="single" w:sz="2" w:space="0" w:color="E3E3E3"/>
                                                  </w:divBdr>
                                                  <w:divsChild>
                                                    <w:div w:id="1895502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8772755">
          <w:marLeft w:val="0"/>
          <w:marRight w:val="0"/>
          <w:marTop w:val="0"/>
          <w:marBottom w:val="0"/>
          <w:divBdr>
            <w:top w:val="none" w:sz="0" w:space="0" w:color="auto"/>
            <w:left w:val="none" w:sz="0" w:space="0" w:color="auto"/>
            <w:bottom w:val="none" w:sz="0" w:space="0" w:color="auto"/>
            <w:right w:val="none" w:sz="0" w:space="0" w:color="auto"/>
          </w:divBdr>
        </w:div>
      </w:divsChild>
    </w:div>
    <w:div w:id="208491523">
      <w:bodyDiv w:val="1"/>
      <w:marLeft w:val="0"/>
      <w:marRight w:val="0"/>
      <w:marTop w:val="0"/>
      <w:marBottom w:val="0"/>
      <w:divBdr>
        <w:top w:val="none" w:sz="0" w:space="0" w:color="auto"/>
        <w:left w:val="none" w:sz="0" w:space="0" w:color="auto"/>
        <w:bottom w:val="none" w:sz="0" w:space="0" w:color="auto"/>
        <w:right w:val="none" w:sz="0" w:space="0" w:color="auto"/>
      </w:divBdr>
    </w:div>
    <w:div w:id="449472154">
      <w:bodyDiv w:val="1"/>
      <w:marLeft w:val="0"/>
      <w:marRight w:val="0"/>
      <w:marTop w:val="0"/>
      <w:marBottom w:val="0"/>
      <w:divBdr>
        <w:top w:val="none" w:sz="0" w:space="0" w:color="auto"/>
        <w:left w:val="none" w:sz="0" w:space="0" w:color="auto"/>
        <w:bottom w:val="none" w:sz="0" w:space="0" w:color="auto"/>
        <w:right w:val="none" w:sz="0" w:space="0" w:color="auto"/>
      </w:divBdr>
    </w:div>
    <w:div w:id="463935019">
      <w:bodyDiv w:val="1"/>
      <w:marLeft w:val="0"/>
      <w:marRight w:val="0"/>
      <w:marTop w:val="0"/>
      <w:marBottom w:val="0"/>
      <w:divBdr>
        <w:top w:val="none" w:sz="0" w:space="0" w:color="auto"/>
        <w:left w:val="none" w:sz="0" w:space="0" w:color="auto"/>
        <w:bottom w:val="none" w:sz="0" w:space="0" w:color="auto"/>
        <w:right w:val="none" w:sz="0" w:space="0" w:color="auto"/>
      </w:divBdr>
    </w:div>
    <w:div w:id="643316117">
      <w:bodyDiv w:val="1"/>
      <w:marLeft w:val="0"/>
      <w:marRight w:val="0"/>
      <w:marTop w:val="0"/>
      <w:marBottom w:val="0"/>
      <w:divBdr>
        <w:top w:val="none" w:sz="0" w:space="0" w:color="auto"/>
        <w:left w:val="none" w:sz="0" w:space="0" w:color="auto"/>
        <w:bottom w:val="none" w:sz="0" w:space="0" w:color="auto"/>
        <w:right w:val="none" w:sz="0" w:space="0" w:color="auto"/>
      </w:divBdr>
    </w:div>
    <w:div w:id="888151121">
      <w:bodyDiv w:val="1"/>
      <w:marLeft w:val="0"/>
      <w:marRight w:val="0"/>
      <w:marTop w:val="0"/>
      <w:marBottom w:val="0"/>
      <w:divBdr>
        <w:top w:val="none" w:sz="0" w:space="0" w:color="auto"/>
        <w:left w:val="none" w:sz="0" w:space="0" w:color="auto"/>
        <w:bottom w:val="none" w:sz="0" w:space="0" w:color="auto"/>
        <w:right w:val="none" w:sz="0" w:space="0" w:color="auto"/>
      </w:divBdr>
    </w:div>
    <w:div w:id="1042243868">
      <w:bodyDiv w:val="1"/>
      <w:marLeft w:val="0"/>
      <w:marRight w:val="0"/>
      <w:marTop w:val="0"/>
      <w:marBottom w:val="0"/>
      <w:divBdr>
        <w:top w:val="none" w:sz="0" w:space="0" w:color="auto"/>
        <w:left w:val="none" w:sz="0" w:space="0" w:color="auto"/>
        <w:bottom w:val="none" w:sz="0" w:space="0" w:color="auto"/>
        <w:right w:val="none" w:sz="0" w:space="0" w:color="auto"/>
      </w:divBdr>
    </w:div>
    <w:div w:id="1174495923">
      <w:bodyDiv w:val="1"/>
      <w:marLeft w:val="0"/>
      <w:marRight w:val="0"/>
      <w:marTop w:val="0"/>
      <w:marBottom w:val="0"/>
      <w:divBdr>
        <w:top w:val="none" w:sz="0" w:space="0" w:color="auto"/>
        <w:left w:val="none" w:sz="0" w:space="0" w:color="auto"/>
        <w:bottom w:val="none" w:sz="0" w:space="0" w:color="auto"/>
        <w:right w:val="none" w:sz="0" w:space="0" w:color="auto"/>
      </w:divBdr>
    </w:div>
    <w:div w:id="1224175888">
      <w:bodyDiv w:val="1"/>
      <w:marLeft w:val="0"/>
      <w:marRight w:val="0"/>
      <w:marTop w:val="0"/>
      <w:marBottom w:val="0"/>
      <w:divBdr>
        <w:top w:val="none" w:sz="0" w:space="0" w:color="auto"/>
        <w:left w:val="none" w:sz="0" w:space="0" w:color="auto"/>
        <w:bottom w:val="none" w:sz="0" w:space="0" w:color="auto"/>
        <w:right w:val="none" w:sz="0" w:space="0" w:color="auto"/>
      </w:divBdr>
    </w:div>
    <w:div w:id="1242526877">
      <w:bodyDiv w:val="1"/>
      <w:marLeft w:val="0"/>
      <w:marRight w:val="0"/>
      <w:marTop w:val="0"/>
      <w:marBottom w:val="0"/>
      <w:divBdr>
        <w:top w:val="none" w:sz="0" w:space="0" w:color="auto"/>
        <w:left w:val="none" w:sz="0" w:space="0" w:color="auto"/>
        <w:bottom w:val="none" w:sz="0" w:space="0" w:color="auto"/>
        <w:right w:val="none" w:sz="0" w:space="0" w:color="auto"/>
      </w:divBdr>
    </w:div>
    <w:div w:id="1596549276">
      <w:bodyDiv w:val="1"/>
      <w:marLeft w:val="0"/>
      <w:marRight w:val="0"/>
      <w:marTop w:val="0"/>
      <w:marBottom w:val="0"/>
      <w:divBdr>
        <w:top w:val="none" w:sz="0" w:space="0" w:color="auto"/>
        <w:left w:val="none" w:sz="0" w:space="0" w:color="auto"/>
        <w:bottom w:val="none" w:sz="0" w:space="0" w:color="auto"/>
        <w:right w:val="none" w:sz="0" w:space="0" w:color="auto"/>
      </w:divBdr>
      <w:divsChild>
        <w:div w:id="1234588619">
          <w:marLeft w:val="0"/>
          <w:marRight w:val="0"/>
          <w:marTop w:val="0"/>
          <w:marBottom w:val="0"/>
          <w:divBdr>
            <w:top w:val="single" w:sz="2" w:space="0" w:color="E3E3E3"/>
            <w:left w:val="single" w:sz="2" w:space="0" w:color="E3E3E3"/>
            <w:bottom w:val="single" w:sz="2" w:space="0" w:color="E3E3E3"/>
            <w:right w:val="single" w:sz="2" w:space="0" w:color="E3E3E3"/>
          </w:divBdr>
          <w:divsChild>
            <w:div w:id="1437940231">
              <w:marLeft w:val="0"/>
              <w:marRight w:val="0"/>
              <w:marTop w:val="0"/>
              <w:marBottom w:val="0"/>
              <w:divBdr>
                <w:top w:val="single" w:sz="2" w:space="0" w:color="E3E3E3"/>
                <w:left w:val="single" w:sz="2" w:space="0" w:color="E3E3E3"/>
                <w:bottom w:val="single" w:sz="2" w:space="0" w:color="E3E3E3"/>
                <w:right w:val="single" w:sz="2" w:space="0" w:color="E3E3E3"/>
              </w:divBdr>
              <w:divsChild>
                <w:div w:id="590429564">
                  <w:marLeft w:val="0"/>
                  <w:marRight w:val="0"/>
                  <w:marTop w:val="0"/>
                  <w:marBottom w:val="0"/>
                  <w:divBdr>
                    <w:top w:val="single" w:sz="2" w:space="0" w:color="E3E3E3"/>
                    <w:left w:val="single" w:sz="2" w:space="0" w:color="E3E3E3"/>
                    <w:bottom w:val="single" w:sz="2" w:space="0" w:color="E3E3E3"/>
                    <w:right w:val="single" w:sz="2" w:space="0" w:color="E3E3E3"/>
                  </w:divBdr>
                  <w:divsChild>
                    <w:div w:id="823157918">
                      <w:marLeft w:val="0"/>
                      <w:marRight w:val="0"/>
                      <w:marTop w:val="0"/>
                      <w:marBottom w:val="0"/>
                      <w:divBdr>
                        <w:top w:val="single" w:sz="2" w:space="0" w:color="E3E3E3"/>
                        <w:left w:val="single" w:sz="2" w:space="0" w:color="E3E3E3"/>
                        <w:bottom w:val="single" w:sz="2" w:space="0" w:color="E3E3E3"/>
                        <w:right w:val="single" w:sz="2" w:space="0" w:color="E3E3E3"/>
                      </w:divBdr>
                      <w:divsChild>
                        <w:div w:id="1347826826">
                          <w:marLeft w:val="0"/>
                          <w:marRight w:val="0"/>
                          <w:marTop w:val="0"/>
                          <w:marBottom w:val="0"/>
                          <w:divBdr>
                            <w:top w:val="single" w:sz="2" w:space="0" w:color="E3E3E3"/>
                            <w:left w:val="single" w:sz="2" w:space="0" w:color="E3E3E3"/>
                            <w:bottom w:val="single" w:sz="2" w:space="0" w:color="E3E3E3"/>
                            <w:right w:val="single" w:sz="2" w:space="0" w:color="E3E3E3"/>
                          </w:divBdr>
                          <w:divsChild>
                            <w:div w:id="1836991325">
                              <w:marLeft w:val="0"/>
                              <w:marRight w:val="0"/>
                              <w:marTop w:val="100"/>
                              <w:marBottom w:val="100"/>
                              <w:divBdr>
                                <w:top w:val="single" w:sz="2" w:space="0" w:color="E3E3E3"/>
                                <w:left w:val="single" w:sz="2" w:space="0" w:color="E3E3E3"/>
                                <w:bottom w:val="single" w:sz="2" w:space="0" w:color="E3E3E3"/>
                                <w:right w:val="single" w:sz="2" w:space="0" w:color="E3E3E3"/>
                              </w:divBdr>
                              <w:divsChild>
                                <w:div w:id="1675297785">
                                  <w:marLeft w:val="0"/>
                                  <w:marRight w:val="0"/>
                                  <w:marTop w:val="0"/>
                                  <w:marBottom w:val="0"/>
                                  <w:divBdr>
                                    <w:top w:val="single" w:sz="2" w:space="0" w:color="E3E3E3"/>
                                    <w:left w:val="single" w:sz="2" w:space="0" w:color="E3E3E3"/>
                                    <w:bottom w:val="single" w:sz="2" w:space="0" w:color="E3E3E3"/>
                                    <w:right w:val="single" w:sz="2" w:space="0" w:color="E3E3E3"/>
                                  </w:divBdr>
                                  <w:divsChild>
                                    <w:div w:id="1328557095">
                                      <w:marLeft w:val="0"/>
                                      <w:marRight w:val="0"/>
                                      <w:marTop w:val="0"/>
                                      <w:marBottom w:val="0"/>
                                      <w:divBdr>
                                        <w:top w:val="single" w:sz="2" w:space="0" w:color="E3E3E3"/>
                                        <w:left w:val="single" w:sz="2" w:space="0" w:color="E3E3E3"/>
                                        <w:bottom w:val="single" w:sz="2" w:space="0" w:color="E3E3E3"/>
                                        <w:right w:val="single" w:sz="2" w:space="0" w:color="E3E3E3"/>
                                      </w:divBdr>
                                      <w:divsChild>
                                        <w:div w:id="243733180">
                                          <w:marLeft w:val="0"/>
                                          <w:marRight w:val="0"/>
                                          <w:marTop w:val="0"/>
                                          <w:marBottom w:val="0"/>
                                          <w:divBdr>
                                            <w:top w:val="single" w:sz="2" w:space="0" w:color="E3E3E3"/>
                                            <w:left w:val="single" w:sz="2" w:space="0" w:color="E3E3E3"/>
                                            <w:bottom w:val="single" w:sz="2" w:space="0" w:color="E3E3E3"/>
                                            <w:right w:val="single" w:sz="2" w:space="0" w:color="E3E3E3"/>
                                          </w:divBdr>
                                          <w:divsChild>
                                            <w:div w:id="154535163">
                                              <w:marLeft w:val="0"/>
                                              <w:marRight w:val="0"/>
                                              <w:marTop w:val="0"/>
                                              <w:marBottom w:val="0"/>
                                              <w:divBdr>
                                                <w:top w:val="single" w:sz="2" w:space="0" w:color="E3E3E3"/>
                                                <w:left w:val="single" w:sz="2" w:space="0" w:color="E3E3E3"/>
                                                <w:bottom w:val="single" w:sz="2" w:space="0" w:color="E3E3E3"/>
                                                <w:right w:val="single" w:sz="2" w:space="0" w:color="E3E3E3"/>
                                              </w:divBdr>
                                              <w:divsChild>
                                                <w:div w:id="1162887957">
                                                  <w:marLeft w:val="0"/>
                                                  <w:marRight w:val="0"/>
                                                  <w:marTop w:val="0"/>
                                                  <w:marBottom w:val="0"/>
                                                  <w:divBdr>
                                                    <w:top w:val="single" w:sz="2" w:space="0" w:color="E3E3E3"/>
                                                    <w:left w:val="single" w:sz="2" w:space="0" w:color="E3E3E3"/>
                                                    <w:bottom w:val="single" w:sz="2" w:space="0" w:color="E3E3E3"/>
                                                    <w:right w:val="single" w:sz="2" w:space="0" w:color="E3E3E3"/>
                                                  </w:divBdr>
                                                  <w:divsChild>
                                                    <w:div w:id="2055962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5313333">
          <w:marLeft w:val="0"/>
          <w:marRight w:val="0"/>
          <w:marTop w:val="0"/>
          <w:marBottom w:val="0"/>
          <w:divBdr>
            <w:top w:val="none" w:sz="0" w:space="0" w:color="auto"/>
            <w:left w:val="none" w:sz="0" w:space="0" w:color="auto"/>
            <w:bottom w:val="none" w:sz="0" w:space="0" w:color="auto"/>
            <w:right w:val="none" w:sz="0" w:space="0" w:color="auto"/>
          </w:divBdr>
        </w:div>
      </w:divsChild>
    </w:div>
    <w:div w:id="1717662345">
      <w:bodyDiv w:val="1"/>
      <w:marLeft w:val="0"/>
      <w:marRight w:val="0"/>
      <w:marTop w:val="0"/>
      <w:marBottom w:val="0"/>
      <w:divBdr>
        <w:top w:val="none" w:sz="0" w:space="0" w:color="auto"/>
        <w:left w:val="none" w:sz="0" w:space="0" w:color="auto"/>
        <w:bottom w:val="none" w:sz="0" w:space="0" w:color="auto"/>
        <w:right w:val="none" w:sz="0" w:space="0" w:color="auto"/>
      </w:divBdr>
    </w:div>
    <w:div w:id="1859780951">
      <w:bodyDiv w:val="1"/>
      <w:marLeft w:val="0"/>
      <w:marRight w:val="0"/>
      <w:marTop w:val="0"/>
      <w:marBottom w:val="0"/>
      <w:divBdr>
        <w:top w:val="none" w:sz="0" w:space="0" w:color="auto"/>
        <w:left w:val="none" w:sz="0" w:space="0" w:color="auto"/>
        <w:bottom w:val="none" w:sz="0" w:space="0" w:color="auto"/>
        <w:right w:val="none" w:sz="0" w:space="0" w:color="auto"/>
      </w:divBdr>
    </w:div>
    <w:div w:id="2134057111">
      <w:bodyDiv w:val="1"/>
      <w:marLeft w:val="0"/>
      <w:marRight w:val="0"/>
      <w:marTop w:val="0"/>
      <w:marBottom w:val="0"/>
      <w:divBdr>
        <w:top w:val="none" w:sz="0" w:space="0" w:color="auto"/>
        <w:left w:val="none" w:sz="0" w:space="0" w:color="auto"/>
        <w:bottom w:val="none" w:sz="0" w:space="0" w:color="auto"/>
        <w:right w:val="none" w:sz="0" w:space="0" w:color="auto"/>
      </w:divBdr>
    </w:div>
    <w:div w:id="2137723576">
      <w:bodyDiv w:val="1"/>
      <w:marLeft w:val="0"/>
      <w:marRight w:val="0"/>
      <w:marTop w:val="0"/>
      <w:marBottom w:val="0"/>
      <w:divBdr>
        <w:top w:val="none" w:sz="0" w:space="0" w:color="auto"/>
        <w:left w:val="none" w:sz="0" w:space="0" w:color="auto"/>
        <w:bottom w:val="none" w:sz="0" w:space="0" w:color="auto"/>
        <w:right w:val="none" w:sz="0" w:space="0" w:color="auto"/>
      </w:divBdr>
      <w:divsChild>
        <w:div w:id="906453002">
          <w:marLeft w:val="0"/>
          <w:marRight w:val="0"/>
          <w:marTop w:val="0"/>
          <w:marBottom w:val="0"/>
          <w:divBdr>
            <w:top w:val="single" w:sz="2" w:space="0" w:color="E3E3E3"/>
            <w:left w:val="single" w:sz="2" w:space="0" w:color="E3E3E3"/>
            <w:bottom w:val="single" w:sz="2" w:space="0" w:color="E3E3E3"/>
            <w:right w:val="single" w:sz="2" w:space="0" w:color="E3E3E3"/>
          </w:divBdr>
          <w:divsChild>
            <w:div w:id="1095319908">
              <w:marLeft w:val="0"/>
              <w:marRight w:val="0"/>
              <w:marTop w:val="0"/>
              <w:marBottom w:val="0"/>
              <w:divBdr>
                <w:top w:val="single" w:sz="2" w:space="0" w:color="E3E3E3"/>
                <w:left w:val="single" w:sz="2" w:space="0" w:color="E3E3E3"/>
                <w:bottom w:val="single" w:sz="2" w:space="0" w:color="E3E3E3"/>
                <w:right w:val="single" w:sz="2" w:space="0" w:color="E3E3E3"/>
              </w:divBdr>
              <w:divsChild>
                <w:div w:id="1485390287">
                  <w:marLeft w:val="0"/>
                  <w:marRight w:val="0"/>
                  <w:marTop w:val="0"/>
                  <w:marBottom w:val="0"/>
                  <w:divBdr>
                    <w:top w:val="single" w:sz="2" w:space="0" w:color="E3E3E3"/>
                    <w:left w:val="single" w:sz="2" w:space="0" w:color="E3E3E3"/>
                    <w:bottom w:val="single" w:sz="2" w:space="0" w:color="E3E3E3"/>
                    <w:right w:val="single" w:sz="2" w:space="0" w:color="E3E3E3"/>
                  </w:divBdr>
                  <w:divsChild>
                    <w:div w:id="326370830">
                      <w:marLeft w:val="0"/>
                      <w:marRight w:val="0"/>
                      <w:marTop w:val="0"/>
                      <w:marBottom w:val="0"/>
                      <w:divBdr>
                        <w:top w:val="single" w:sz="2" w:space="0" w:color="E3E3E3"/>
                        <w:left w:val="single" w:sz="2" w:space="0" w:color="E3E3E3"/>
                        <w:bottom w:val="single" w:sz="2" w:space="0" w:color="E3E3E3"/>
                        <w:right w:val="single" w:sz="2" w:space="0" w:color="E3E3E3"/>
                      </w:divBdr>
                      <w:divsChild>
                        <w:div w:id="1122112080">
                          <w:marLeft w:val="0"/>
                          <w:marRight w:val="0"/>
                          <w:marTop w:val="0"/>
                          <w:marBottom w:val="0"/>
                          <w:divBdr>
                            <w:top w:val="single" w:sz="2" w:space="0" w:color="E3E3E3"/>
                            <w:left w:val="single" w:sz="2" w:space="0" w:color="E3E3E3"/>
                            <w:bottom w:val="single" w:sz="2" w:space="0" w:color="E3E3E3"/>
                            <w:right w:val="single" w:sz="2" w:space="0" w:color="E3E3E3"/>
                          </w:divBdr>
                          <w:divsChild>
                            <w:div w:id="1023019367">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148943">
                                  <w:marLeft w:val="0"/>
                                  <w:marRight w:val="0"/>
                                  <w:marTop w:val="0"/>
                                  <w:marBottom w:val="0"/>
                                  <w:divBdr>
                                    <w:top w:val="single" w:sz="2" w:space="0" w:color="E3E3E3"/>
                                    <w:left w:val="single" w:sz="2" w:space="0" w:color="E3E3E3"/>
                                    <w:bottom w:val="single" w:sz="2" w:space="0" w:color="E3E3E3"/>
                                    <w:right w:val="single" w:sz="2" w:space="0" w:color="E3E3E3"/>
                                  </w:divBdr>
                                  <w:divsChild>
                                    <w:div w:id="1155950281">
                                      <w:marLeft w:val="0"/>
                                      <w:marRight w:val="0"/>
                                      <w:marTop w:val="0"/>
                                      <w:marBottom w:val="0"/>
                                      <w:divBdr>
                                        <w:top w:val="single" w:sz="2" w:space="0" w:color="E3E3E3"/>
                                        <w:left w:val="single" w:sz="2" w:space="0" w:color="E3E3E3"/>
                                        <w:bottom w:val="single" w:sz="2" w:space="0" w:color="E3E3E3"/>
                                        <w:right w:val="single" w:sz="2" w:space="0" w:color="E3E3E3"/>
                                      </w:divBdr>
                                      <w:divsChild>
                                        <w:div w:id="1835947189">
                                          <w:marLeft w:val="0"/>
                                          <w:marRight w:val="0"/>
                                          <w:marTop w:val="0"/>
                                          <w:marBottom w:val="0"/>
                                          <w:divBdr>
                                            <w:top w:val="single" w:sz="2" w:space="0" w:color="E3E3E3"/>
                                            <w:left w:val="single" w:sz="2" w:space="0" w:color="E3E3E3"/>
                                            <w:bottom w:val="single" w:sz="2" w:space="0" w:color="E3E3E3"/>
                                            <w:right w:val="single" w:sz="2" w:space="0" w:color="E3E3E3"/>
                                          </w:divBdr>
                                          <w:divsChild>
                                            <w:div w:id="945382323">
                                              <w:marLeft w:val="0"/>
                                              <w:marRight w:val="0"/>
                                              <w:marTop w:val="0"/>
                                              <w:marBottom w:val="0"/>
                                              <w:divBdr>
                                                <w:top w:val="single" w:sz="2" w:space="0" w:color="E3E3E3"/>
                                                <w:left w:val="single" w:sz="2" w:space="0" w:color="E3E3E3"/>
                                                <w:bottom w:val="single" w:sz="2" w:space="0" w:color="E3E3E3"/>
                                                <w:right w:val="single" w:sz="2" w:space="0" w:color="E3E3E3"/>
                                              </w:divBdr>
                                              <w:divsChild>
                                                <w:div w:id="1404985189">
                                                  <w:marLeft w:val="0"/>
                                                  <w:marRight w:val="0"/>
                                                  <w:marTop w:val="0"/>
                                                  <w:marBottom w:val="0"/>
                                                  <w:divBdr>
                                                    <w:top w:val="single" w:sz="2" w:space="0" w:color="E3E3E3"/>
                                                    <w:left w:val="single" w:sz="2" w:space="0" w:color="E3E3E3"/>
                                                    <w:bottom w:val="single" w:sz="2" w:space="0" w:color="E3E3E3"/>
                                                    <w:right w:val="single" w:sz="2" w:space="0" w:color="E3E3E3"/>
                                                  </w:divBdr>
                                                  <w:divsChild>
                                                    <w:div w:id="28650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30347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F8CED78C32AF4391408F0955E57EB7" ma:contentTypeVersion="8" ma:contentTypeDescription="Create a new document." ma:contentTypeScope="" ma:versionID="c7164f9743c9ecfc3a9cbbc17d716b63">
  <xsd:schema xmlns:xsd="http://www.w3.org/2001/XMLSchema" xmlns:xs="http://www.w3.org/2001/XMLSchema" xmlns:p="http://schemas.microsoft.com/office/2006/metadata/properties" xmlns:ns2="c0b57e86-9bd3-494d-994f-70b48dc94960" targetNamespace="http://schemas.microsoft.com/office/2006/metadata/properties" ma:root="true" ma:fieldsID="110fe7c0dca88fc06201edb3b85dba86" ns2:_="">
    <xsd:import namespace="c0b57e86-9bd3-494d-994f-70b48dc9496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b57e86-9bd3-494d-994f-70b48dc949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00830C-3C3C-44C4-B752-CCD004D0DA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b57e86-9bd3-494d-994f-70b48dc949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D4C140-FC15-4758-854B-EA6A9498B0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PULGAN, MYRAZA RIANN, CUBIAN</dc:creator>
  <cp:lastModifiedBy>cubian27maricer@outlook.com</cp:lastModifiedBy>
  <cp:revision>2</cp:revision>
  <dcterms:created xsi:type="dcterms:W3CDTF">2024-03-27T15:00:00Z</dcterms:created>
  <dcterms:modified xsi:type="dcterms:W3CDTF">2024-03-27T15:00:00Z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e5fbb6399bda417dae686fe14974566d</vt:lpwstr>
  </property>
</Properties>
</file>